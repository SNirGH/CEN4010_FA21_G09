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CAD407" w14:textId="4E941FD9" w:rsidR="00C647C0" w:rsidRPr="006F399A" w:rsidRDefault="00C647C0" w:rsidP="00E64C19">
      <w:pPr>
        <w:jc w:val="center"/>
        <w:rPr>
          <w:rFonts w:ascii="Arial" w:hAnsi="Arial" w:cs="Arial"/>
          <w:sz w:val="28"/>
          <w:szCs w:val="28"/>
        </w:rPr>
      </w:pPr>
      <w:bookmarkStart w:id="0" w:name="_Hlk131096537"/>
      <w:bookmarkEnd w:id="0"/>
      <w:r w:rsidRPr="006F399A">
        <w:rPr>
          <w:rFonts w:ascii="Arial" w:hAnsi="Arial" w:cs="Arial"/>
          <w:sz w:val="28"/>
          <w:szCs w:val="28"/>
        </w:rPr>
        <w:t>Principle of Software Engineering</w:t>
      </w:r>
    </w:p>
    <w:p w14:paraId="23052E2C" w14:textId="04597301" w:rsidR="00E64C19" w:rsidRPr="006F399A" w:rsidRDefault="00C647C0" w:rsidP="00E64C19">
      <w:pPr>
        <w:jc w:val="center"/>
        <w:rPr>
          <w:rFonts w:ascii="Arial" w:hAnsi="Arial" w:cs="Arial"/>
          <w:sz w:val="28"/>
          <w:szCs w:val="28"/>
        </w:rPr>
      </w:pPr>
      <w:r w:rsidRPr="006F399A">
        <w:rPr>
          <w:rFonts w:ascii="Arial" w:hAnsi="Arial" w:cs="Arial"/>
          <w:sz w:val="28"/>
          <w:szCs w:val="28"/>
        </w:rPr>
        <w:t>[</w:t>
      </w:r>
      <w:r w:rsidR="00E64C19" w:rsidRPr="006F399A">
        <w:rPr>
          <w:rFonts w:ascii="Arial" w:hAnsi="Arial" w:cs="Arial"/>
          <w:sz w:val="28"/>
          <w:szCs w:val="28"/>
        </w:rPr>
        <w:t>CEN 4010</w:t>
      </w:r>
      <w:r w:rsidRPr="006F399A">
        <w:rPr>
          <w:rFonts w:ascii="Arial" w:hAnsi="Arial" w:cs="Arial"/>
          <w:sz w:val="28"/>
          <w:szCs w:val="28"/>
        </w:rPr>
        <w:t>]</w:t>
      </w:r>
    </w:p>
    <w:p w14:paraId="38391945" w14:textId="018B39B2" w:rsidR="00E64C19" w:rsidRPr="006F399A" w:rsidRDefault="00E64C19" w:rsidP="00E64C19">
      <w:pPr>
        <w:jc w:val="center"/>
        <w:rPr>
          <w:rFonts w:ascii="Arial" w:hAnsi="Arial" w:cs="Arial"/>
        </w:rPr>
      </w:pPr>
    </w:p>
    <w:p w14:paraId="55311C08" w14:textId="5C2AF0D9" w:rsidR="00E64C19" w:rsidRPr="006F399A" w:rsidRDefault="00BA6C9C" w:rsidP="00E64C19">
      <w:pPr>
        <w:jc w:val="center"/>
        <w:rPr>
          <w:rFonts w:ascii="Arial" w:hAnsi="Arial" w:cs="Arial"/>
          <w:b/>
          <w:bCs/>
          <w:sz w:val="96"/>
          <w:szCs w:val="96"/>
        </w:rPr>
      </w:pPr>
      <w:r w:rsidRPr="006F399A">
        <w:rPr>
          <w:rFonts w:ascii="Arial" w:hAnsi="Arial" w:cs="Arial"/>
          <w:b/>
          <w:bCs/>
          <w:sz w:val="96"/>
          <w:szCs w:val="96"/>
        </w:rPr>
        <w:t>Gym</w:t>
      </w:r>
      <w:r w:rsidR="00C647C0" w:rsidRPr="006F399A">
        <w:rPr>
          <w:rFonts w:ascii="Arial" w:hAnsi="Arial" w:cs="Arial"/>
          <w:b/>
          <w:bCs/>
          <w:sz w:val="96"/>
          <w:szCs w:val="96"/>
        </w:rPr>
        <w:t>B</w:t>
      </w:r>
      <w:r w:rsidRPr="006F399A">
        <w:rPr>
          <w:rFonts w:ascii="Arial" w:hAnsi="Arial" w:cs="Arial"/>
          <w:b/>
          <w:bCs/>
          <w:sz w:val="96"/>
          <w:szCs w:val="96"/>
        </w:rPr>
        <w:t>ro</w:t>
      </w:r>
    </w:p>
    <w:p w14:paraId="3EBC5086" w14:textId="77777777" w:rsidR="00E64C19" w:rsidRPr="006F399A" w:rsidRDefault="00E64C19" w:rsidP="00E64C19">
      <w:pPr>
        <w:jc w:val="center"/>
        <w:rPr>
          <w:rFonts w:ascii="Arial" w:hAnsi="Arial" w:cs="Arial"/>
        </w:rPr>
      </w:pPr>
    </w:p>
    <w:p w14:paraId="51EF7E6B" w14:textId="4AD73FED" w:rsidR="00E64C19" w:rsidRPr="006F399A" w:rsidRDefault="00E64C19" w:rsidP="00E64C19">
      <w:pPr>
        <w:jc w:val="center"/>
        <w:rPr>
          <w:rFonts w:ascii="Arial" w:hAnsi="Arial" w:cs="Arial"/>
          <w:b/>
          <w:bCs/>
          <w:sz w:val="28"/>
          <w:szCs w:val="28"/>
        </w:rPr>
      </w:pPr>
      <w:r w:rsidRPr="006F399A">
        <w:rPr>
          <w:rFonts w:ascii="Arial" w:hAnsi="Arial" w:cs="Arial"/>
          <w:b/>
          <w:bCs/>
          <w:sz w:val="28"/>
          <w:szCs w:val="28"/>
        </w:rPr>
        <w:t>Group: Team 9</w:t>
      </w:r>
    </w:p>
    <w:p w14:paraId="6895D442" w14:textId="1B2DE855" w:rsidR="00E64C19" w:rsidRPr="006F399A" w:rsidRDefault="00E64C19" w:rsidP="00E64C19">
      <w:pPr>
        <w:jc w:val="center"/>
        <w:rPr>
          <w:rFonts w:ascii="Arial" w:hAnsi="Arial" w:cs="Arial"/>
          <w:sz w:val="28"/>
          <w:szCs w:val="28"/>
        </w:rPr>
      </w:pPr>
      <w:r w:rsidRPr="006F399A">
        <w:rPr>
          <w:rFonts w:ascii="Arial" w:hAnsi="Arial" w:cs="Arial"/>
          <w:sz w:val="28"/>
          <w:szCs w:val="28"/>
        </w:rPr>
        <w:t>Sharon Nir (Team Lead)</w:t>
      </w:r>
    </w:p>
    <w:p w14:paraId="2D2CF24F" w14:textId="77777777" w:rsidR="00E64C19" w:rsidRPr="006F399A" w:rsidRDefault="00E64C19" w:rsidP="00E64C19">
      <w:pPr>
        <w:jc w:val="center"/>
        <w:rPr>
          <w:rFonts w:ascii="Arial" w:hAnsi="Arial" w:cs="Arial"/>
          <w:sz w:val="28"/>
          <w:szCs w:val="28"/>
        </w:rPr>
      </w:pPr>
    </w:p>
    <w:p w14:paraId="4B36D7D3" w14:textId="24535D3F" w:rsidR="00E64C19" w:rsidRPr="006F399A" w:rsidRDefault="00E64C19" w:rsidP="00E64C19">
      <w:pPr>
        <w:jc w:val="center"/>
        <w:rPr>
          <w:rFonts w:ascii="Arial" w:hAnsi="Arial" w:cs="Arial"/>
          <w:b/>
          <w:bCs/>
          <w:sz w:val="28"/>
          <w:szCs w:val="28"/>
        </w:rPr>
      </w:pPr>
      <w:r w:rsidRPr="006F399A">
        <w:rPr>
          <w:rFonts w:ascii="Arial" w:hAnsi="Arial" w:cs="Arial"/>
          <w:b/>
          <w:bCs/>
          <w:sz w:val="28"/>
          <w:szCs w:val="28"/>
        </w:rPr>
        <w:t>Team Members:</w:t>
      </w:r>
    </w:p>
    <w:p w14:paraId="7968A23F" w14:textId="5969EDF5" w:rsidR="00E64C19" w:rsidRPr="006F399A" w:rsidRDefault="00E64C19" w:rsidP="00E64C19">
      <w:pPr>
        <w:jc w:val="center"/>
        <w:rPr>
          <w:rFonts w:ascii="Arial" w:hAnsi="Arial" w:cs="Arial"/>
          <w:sz w:val="28"/>
          <w:szCs w:val="28"/>
        </w:rPr>
      </w:pPr>
      <w:r w:rsidRPr="006F399A">
        <w:rPr>
          <w:rFonts w:ascii="Arial" w:hAnsi="Arial" w:cs="Arial"/>
          <w:sz w:val="28"/>
          <w:szCs w:val="28"/>
        </w:rPr>
        <w:t>Sharon Nir</w:t>
      </w:r>
    </w:p>
    <w:p w14:paraId="4FDAC292" w14:textId="0584AA15" w:rsidR="00E64C19" w:rsidRPr="006F399A" w:rsidRDefault="00E64C19" w:rsidP="00E64C19">
      <w:pPr>
        <w:jc w:val="center"/>
        <w:rPr>
          <w:rFonts w:ascii="Arial" w:hAnsi="Arial" w:cs="Arial"/>
          <w:sz w:val="28"/>
          <w:szCs w:val="28"/>
        </w:rPr>
      </w:pPr>
      <w:r w:rsidRPr="006F399A">
        <w:rPr>
          <w:rFonts w:ascii="Arial" w:hAnsi="Arial" w:cs="Arial"/>
          <w:sz w:val="28"/>
          <w:szCs w:val="28"/>
        </w:rPr>
        <w:t>Romeo Francois</w:t>
      </w:r>
    </w:p>
    <w:p w14:paraId="4D7D89B9" w14:textId="0DBF3905" w:rsidR="00E64C19" w:rsidRPr="006F399A" w:rsidRDefault="00E64C19" w:rsidP="00E64C19">
      <w:pPr>
        <w:jc w:val="center"/>
        <w:rPr>
          <w:rFonts w:ascii="Arial" w:hAnsi="Arial" w:cs="Arial"/>
          <w:sz w:val="28"/>
          <w:szCs w:val="28"/>
        </w:rPr>
      </w:pPr>
      <w:r w:rsidRPr="006F399A">
        <w:rPr>
          <w:rFonts w:ascii="Arial" w:hAnsi="Arial" w:cs="Arial"/>
          <w:sz w:val="28"/>
          <w:szCs w:val="28"/>
        </w:rPr>
        <w:t>Luis Timana</w:t>
      </w:r>
    </w:p>
    <w:p w14:paraId="7BFB2CB6" w14:textId="7DAEF017" w:rsidR="00E64C19" w:rsidRPr="006F399A" w:rsidRDefault="00E64C19" w:rsidP="00E64C19">
      <w:pPr>
        <w:jc w:val="center"/>
        <w:rPr>
          <w:rFonts w:ascii="Arial" w:hAnsi="Arial" w:cs="Arial"/>
          <w:sz w:val="28"/>
          <w:szCs w:val="28"/>
        </w:rPr>
      </w:pPr>
      <w:r w:rsidRPr="006F399A">
        <w:rPr>
          <w:rFonts w:ascii="Arial" w:hAnsi="Arial" w:cs="Arial"/>
          <w:sz w:val="28"/>
          <w:szCs w:val="28"/>
        </w:rPr>
        <w:t>Christopher Anastasis</w:t>
      </w:r>
    </w:p>
    <w:p w14:paraId="3B3D96DF" w14:textId="7DB70655" w:rsidR="00E64C19" w:rsidRPr="006F399A" w:rsidRDefault="00E64C19" w:rsidP="00E64C19">
      <w:pPr>
        <w:jc w:val="center"/>
        <w:rPr>
          <w:rFonts w:ascii="Arial" w:hAnsi="Arial" w:cs="Arial"/>
          <w:sz w:val="28"/>
          <w:szCs w:val="28"/>
        </w:rPr>
      </w:pPr>
      <w:r w:rsidRPr="006F399A">
        <w:rPr>
          <w:rFonts w:ascii="Arial" w:hAnsi="Arial" w:cs="Arial"/>
          <w:sz w:val="28"/>
          <w:szCs w:val="28"/>
        </w:rPr>
        <w:t>Juan Reyes Pinzon</w:t>
      </w:r>
    </w:p>
    <w:p w14:paraId="717AE5C2" w14:textId="12CD3F7C" w:rsidR="00E64C19" w:rsidRPr="006F399A" w:rsidRDefault="00E64C19" w:rsidP="00E64C19">
      <w:pPr>
        <w:jc w:val="center"/>
        <w:rPr>
          <w:rFonts w:ascii="Arial" w:hAnsi="Arial" w:cs="Arial"/>
          <w:sz w:val="28"/>
          <w:szCs w:val="28"/>
        </w:rPr>
      </w:pPr>
    </w:p>
    <w:p w14:paraId="67094333" w14:textId="0D51D090" w:rsidR="00E64C19" w:rsidRPr="006F399A" w:rsidRDefault="00E64C19" w:rsidP="00E64C19">
      <w:pPr>
        <w:jc w:val="center"/>
        <w:rPr>
          <w:rFonts w:ascii="Arial" w:hAnsi="Arial" w:cs="Arial"/>
          <w:sz w:val="28"/>
          <w:szCs w:val="28"/>
        </w:rPr>
      </w:pPr>
      <w:r w:rsidRPr="006F399A">
        <w:rPr>
          <w:rFonts w:ascii="Arial" w:hAnsi="Arial" w:cs="Arial"/>
          <w:sz w:val="28"/>
          <w:szCs w:val="28"/>
        </w:rPr>
        <w:t>Milestone 1</w:t>
      </w:r>
    </w:p>
    <w:p w14:paraId="16BADA30" w14:textId="3DC827E0" w:rsidR="00E64C19" w:rsidRPr="006F399A" w:rsidRDefault="00E64C19" w:rsidP="00E64C19">
      <w:pPr>
        <w:jc w:val="center"/>
        <w:rPr>
          <w:rFonts w:ascii="Arial" w:hAnsi="Arial" w:cs="Arial"/>
          <w:sz w:val="28"/>
          <w:szCs w:val="28"/>
        </w:rPr>
      </w:pPr>
      <w:r w:rsidRPr="006F399A">
        <w:rPr>
          <w:rFonts w:ascii="Arial" w:hAnsi="Arial" w:cs="Arial"/>
          <w:sz w:val="28"/>
          <w:szCs w:val="28"/>
        </w:rPr>
        <w:t>Date: February 21, 2023</w:t>
      </w:r>
    </w:p>
    <w:p w14:paraId="42AE9192" w14:textId="6C3339BF" w:rsidR="00E64C19" w:rsidRPr="006F399A" w:rsidRDefault="00E64C19" w:rsidP="00E64C19">
      <w:pPr>
        <w:jc w:val="center"/>
        <w:rPr>
          <w:rFonts w:ascii="Arial" w:hAnsi="Arial" w:cs="Arial"/>
        </w:rPr>
      </w:pPr>
    </w:p>
    <w:p w14:paraId="043B4E26" w14:textId="7231C1B9" w:rsidR="00E64C19" w:rsidRPr="006F399A" w:rsidRDefault="00E64C19" w:rsidP="00E64C19">
      <w:pPr>
        <w:jc w:val="center"/>
        <w:rPr>
          <w:rFonts w:ascii="Arial" w:hAnsi="Arial" w:cs="Arial"/>
        </w:rPr>
      </w:pPr>
    </w:p>
    <w:p w14:paraId="79E1BFB4" w14:textId="64845300" w:rsidR="00E64C19" w:rsidRPr="006F399A" w:rsidRDefault="00E64C19" w:rsidP="00E64C19">
      <w:pPr>
        <w:jc w:val="center"/>
        <w:rPr>
          <w:rFonts w:ascii="Arial" w:hAnsi="Arial" w:cs="Arial"/>
        </w:rPr>
      </w:pPr>
    </w:p>
    <w:p w14:paraId="43711585" w14:textId="64536615" w:rsidR="00E64C19" w:rsidRPr="006F399A" w:rsidRDefault="00E64C19" w:rsidP="00E64C19">
      <w:pPr>
        <w:jc w:val="center"/>
        <w:rPr>
          <w:rFonts w:ascii="Arial" w:hAnsi="Arial" w:cs="Arial"/>
        </w:rPr>
      </w:pPr>
    </w:p>
    <w:p w14:paraId="6E801A81" w14:textId="4385AFC3" w:rsidR="00E64C19" w:rsidRPr="006F399A" w:rsidRDefault="00E64C19" w:rsidP="00E64C19">
      <w:pPr>
        <w:jc w:val="center"/>
        <w:rPr>
          <w:rFonts w:ascii="Arial" w:hAnsi="Arial" w:cs="Arial"/>
        </w:rPr>
      </w:pPr>
    </w:p>
    <w:p w14:paraId="7AB4B111" w14:textId="00F9C23B" w:rsidR="00E64C19" w:rsidRPr="006F399A" w:rsidRDefault="00E64C19" w:rsidP="00E64C19">
      <w:pPr>
        <w:jc w:val="center"/>
        <w:rPr>
          <w:rFonts w:ascii="Arial" w:hAnsi="Arial" w:cs="Arial"/>
        </w:rPr>
      </w:pPr>
    </w:p>
    <w:p w14:paraId="089CF806" w14:textId="08E3C691" w:rsidR="00E64C19" w:rsidRPr="006F399A" w:rsidRDefault="00E64C19" w:rsidP="00E64C19">
      <w:pPr>
        <w:jc w:val="center"/>
        <w:rPr>
          <w:rFonts w:ascii="Arial" w:hAnsi="Arial" w:cs="Arial"/>
        </w:rPr>
      </w:pPr>
    </w:p>
    <w:p w14:paraId="658FDAB0" w14:textId="77777777" w:rsidR="003A4886" w:rsidRPr="006F399A" w:rsidRDefault="003A4886" w:rsidP="00E64C19">
      <w:pPr>
        <w:pStyle w:val="ListBullet"/>
        <w:numPr>
          <w:ilvl w:val="0"/>
          <w:numId w:val="0"/>
        </w:numPr>
        <w:rPr>
          <w:rFonts w:ascii="Arial" w:hAnsi="Arial" w:cs="Arial"/>
          <w:sz w:val="24"/>
          <w:szCs w:val="24"/>
        </w:rPr>
      </w:pPr>
    </w:p>
    <w:p w14:paraId="68256504" w14:textId="77777777" w:rsidR="003A4886" w:rsidRPr="006F399A" w:rsidRDefault="003A4886" w:rsidP="00E64C19">
      <w:pPr>
        <w:pStyle w:val="ListBullet"/>
        <w:numPr>
          <w:ilvl w:val="0"/>
          <w:numId w:val="0"/>
        </w:numPr>
        <w:rPr>
          <w:rFonts w:ascii="Arial" w:hAnsi="Arial" w:cs="Arial"/>
          <w:sz w:val="24"/>
          <w:szCs w:val="24"/>
        </w:rPr>
      </w:pPr>
    </w:p>
    <w:p w14:paraId="25455320" w14:textId="5AC58FAA" w:rsidR="00E64C19" w:rsidRPr="006F399A" w:rsidRDefault="00E64C19" w:rsidP="00E64C19">
      <w:pPr>
        <w:pStyle w:val="ListBullet"/>
        <w:numPr>
          <w:ilvl w:val="0"/>
          <w:numId w:val="0"/>
        </w:numPr>
        <w:rPr>
          <w:rFonts w:ascii="Arial" w:hAnsi="Arial" w:cs="Arial"/>
          <w:b/>
          <w:bCs/>
          <w:sz w:val="24"/>
          <w:szCs w:val="24"/>
        </w:rPr>
      </w:pPr>
      <w:r w:rsidRPr="006F399A">
        <w:rPr>
          <w:rFonts w:ascii="Arial" w:hAnsi="Arial" w:cs="Arial"/>
          <w:b/>
          <w:bCs/>
          <w:sz w:val="24"/>
          <w:szCs w:val="24"/>
        </w:rPr>
        <w:lastRenderedPageBreak/>
        <w:t>Executive Summary</w:t>
      </w:r>
    </w:p>
    <w:p w14:paraId="32B04EAC" w14:textId="3B826F81" w:rsidR="0091732A" w:rsidRPr="006F399A" w:rsidRDefault="0091732A" w:rsidP="0091732A">
      <w:pPr>
        <w:pStyle w:val="ListBullet"/>
        <w:numPr>
          <w:ilvl w:val="0"/>
          <w:numId w:val="0"/>
        </w:numPr>
        <w:rPr>
          <w:rFonts w:ascii="Arial" w:hAnsi="Arial" w:cs="Arial"/>
        </w:rPr>
      </w:pPr>
    </w:p>
    <w:p w14:paraId="27660C27" w14:textId="580D6257" w:rsidR="0091732A" w:rsidRPr="006F399A" w:rsidRDefault="00BA6C9C" w:rsidP="0091732A">
      <w:pPr>
        <w:pStyle w:val="ListBullet"/>
        <w:numPr>
          <w:ilvl w:val="0"/>
          <w:numId w:val="0"/>
        </w:numPr>
        <w:ind w:firstLine="720"/>
        <w:rPr>
          <w:rFonts w:ascii="Arial" w:hAnsi="Arial" w:cs="Arial"/>
        </w:rPr>
      </w:pPr>
      <w:r w:rsidRPr="006F399A">
        <w:rPr>
          <w:rFonts w:ascii="Arial" w:hAnsi="Arial" w:cs="Arial"/>
        </w:rPr>
        <w:t xml:space="preserve">There are many fitness apps that will offer many of the same benefits as all the others. This can anything form a diet plan all the way to </w:t>
      </w:r>
      <w:r w:rsidR="0091732A" w:rsidRPr="006F399A">
        <w:rPr>
          <w:rFonts w:ascii="Arial" w:hAnsi="Arial" w:cs="Arial"/>
        </w:rPr>
        <w:t>full workout plans. Each of these apps can cost a fortune just to get some information and, even then, there have been instances where the person running the service ends up being a scam artist that was only in it for the money. Other apps will sell you information that has not been scientifically backed but would convince the majority of people that it was true. This is where our fitness app:  Gym</w:t>
      </w:r>
      <w:r w:rsidR="00C647C0" w:rsidRPr="006F399A">
        <w:rPr>
          <w:rFonts w:ascii="Arial" w:hAnsi="Arial" w:cs="Arial"/>
        </w:rPr>
        <w:t>B</w:t>
      </w:r>
      <w:r w:rsidR="0091732A" w:rsidRPr="006F399A">
        <w:rPr>
          <w:rFonts w:ascii="Arial" w:hAnsi="Arial" w:cs="Arial"/>
        </w:rPr>
        <w:t>ro, comes in.</w:t>
      </w:r>
    </w:p>
    <w:p w14:paraId="4C88B98D" w14:textId="77777777" w:rsidR="0091732A" w:rsidRPr="006F399A" w:rsidRDefault="0091732A" w:rsidP="0091732A">
      <w:pPr>
        <w:pStyle w:val="ListBullet"/>
        <w:numPr>
          <w:ilvl w:val="0"/>
          <w:numId w:val="0"/>
        </w:numPr>
        <w:rPr>
          <w:rFonts w:ascii="Arial" w:hAnsi="Arial" w:cs="Arial"/>
        </w:rPr>
      </w:pPr>
    </w:p>
    <w:p w14:paraId="58C90435" w14:textId="5AE606D7" w:rsidR="0091732A" w:rsidRPr="006F399A" w:rsidRDefault="0091732A" w:rsidP="0091732A">
      <w:pPr>
        <w:pStyle w:val="ListBullet"/>
        <w:numPr>
          <w:ilvl w:val="0"/>
          <w:numId w:val="0"/>
        </w:numPr>
        <w:rPr>
          <w:rFonts w:ascii="Arial" w:hAnsi="Arial" w:cs="Arial"/>
        </w:rPr>
      </w:pPr>
      <w:r w:rsidRPr="006F399A">
        <w:rPr>
          <w:rFonts w:ascii="Arial" w:hAnsi="Arial" w:cs="Arial"/>
        </w:rPr>
        <w:tab/>
        <w:t>Gym</w:t>
      </w:r>
      <w:r w:rsidR="00C647C0" w:rsidRPr="006F399A">
        <w:rPr>
          <w:rFonts w:ascii="Arial" w:hAnsi="Arial" w:cs="Arial"/>
        </w:rPr>
        <w:t>B</w:t>
      </w:r>
      <w:r w:rsidRPr="006F399A">
        <w:rPr>
          <w:rFonts w:ascii="Arial" w:hAnsi="Arial" w:cs="Arial"/>
        </w:rPr>
        <w:t xml:space="preserve">ro is meant to be a grand solution to all the problems that a fitness app could have. This can go from lack of a BMI calculator to lack of good information. Our app will feature a multitude of features such as the ones mentioned before with science backed information, a gym locater to make it easy to find a gym in your area, etc. </w:t>
      </w:r>
      <w:r w:rsidR="00494901" w:rsidRPr="006F399A">
        <w:rPr>
          <w:rFonts w:ascii="Arial" w:hAnsi="Arial" w:cs="Arial"/>
        </w:rPr>
        <w:t xml:space="preserve">It will provide dietary plans to help reach the necessary weight needed to look they the way they want to. </w:t>
      </w:r>
    </w:p>
    <w:p w14:paraId="3BE33AE5" w14:textId="77777777" w:rsidR="0091732A" w:rsidRPr="006F399A" w:rsidRDefault="0091732A" w:rsidP="0091732A">
      <w:pPr>
        <w:pStyle w:val="ListBullet"/>
        <w:numPr>
          <w:ilvl w:val="0"/>
          <w:numId w:val="0"/>
        </w:numPr>
        <w:rPr>
          <w:rFonts w:ascii="Arial" w:hAnsi="Arial" w:cs="Arial"/>
        </w:rPr>
      </w:pPr>
      <w:r w:rsidRPr="006F399A">
        <w:rPr>
          <w:rFonts w:ascii="Arial" w:hAnsi="Arial" w:cs="Arial"/>
        </w:rPr>
        <w:tab/>
      </w:r>
    </w:p>
    <w:p w14:paraId="2862D519" w14:textId="77777777" w:rsidR="00494901" w:rsidRPr="006F399A" w:rsidRDefault="0091732A" w:rsidP="0091732A">
      <w:pPr>
        <w:pStyle w:val="ListBullet"/>
        <w:numPr>
          <w:ilvl w:val="0"/>
          <w:numId w:val="0"/>
        </w:numPr>
        <w:rPr>
          <w:rFonts w:ascii="Arial" w:hAnsi="Arial" w:cs="Arial"/>
        </w:rPr>
      </w:pPr>
      <w:r w:rsidRPr="006F399A">
        <w:rPr>
          <w:rFonts w:ascii="Arial" w:hAnsi="Arial" w:cs="Arial"/>
        </w:rPr>
        <w:tab/>
        <w:t xml:space="preserve">Each person will have a personalized page based on their needs and wants. For example, if you are on the slim side and want to get fit but not buff, it will recommend you a more calorie heavy diet with exercise that don’t go overboard. </w:t>
      </w:r>
      <w:r w:rsidR="003703BC" w:rsidRPr="006F399A">
        <w:rPr>
          <w:rFonts w:ascii="Arial" w:hAnsi="Arial" w:cs="Arial"/>
        </w:rPr>
        <w:t xml:space="preserve">It will also have a section where you can calculate how many calories you burn after each workout completed. </w:t>
      </w:r>
      <w:r w:rsidR="005314C9" w:rsidRPr="006F399A">
        <w:rPr>
          <w:rFonts w:ascii="Arial" w:hAnsi="Arial" w:cs="Arial"/>
        </w:rPr>
        <w:t xml:space="preserve">This will help users keep track that everything they are doing is eventually leading up to their goal. Our app will also have the option of having a maintaining state. In other words, if you are happy where you are fitness wise, it will give you exercises that will help you maintain your fitness level in order not to lose all your progress. </w:t>
      </w:r>
    </w:p>
    <w:p w14:paraId="242BEC12" w14:textId="77777777" w:rsidR="00494901" w:rsidRPr="006F399A" w:rsidRDefault="00494901" w:rsidP="0091732A">
      <w:pPr>
        <w:pStyle w:val="ListBullet"/>
        <w:numPr>
          <w:ilvl w:val="0"/>
          <w:numId w:val="0"/>
        </w:numPr>
        <w:rPr>
          <w:rFonts w:ascii="Arial" w:hAnsi="Arial" w:cs="Arial"/>
        </w:rPr>
      </w:pPr>
      <w:r w:rsidRPr="006F399A">
        <w:rPr>
          <w:rFonts w:ascii="Arial" w:hAnsi="Arial" w:cs="Arial"/>
        </w:rPr>
        <w:tab/>
      </w:r>
    </w:p>
    <w:p w14:paraId="38B2DADC" w14:textId="77777777" w:rsidR="00494901" w:rsidRPr="006F399A" w:rsidRDefault="00494901" w:rsidP="0091732A">
      <w:pPr>
        <w:pStyle w:val="ListBullet"/>
        <w:numPr>
          <w:ilvl w:val="0"/>
          <w:numId w:val="0"/>
        </w:numPr>
        <w:rPr>
          <w:rFonts w:ascii="Arial" w:hAnsi="Arial" w:cs="Arial"/>
        </w:rPr>
      </w:pPr>
      <w:r w:rsidRPr="006F399A">
        <w:rPr>
          <w:rFonts w:ascii="Arial" w:hAnsi="Arial" w:cs="Arial"/>
        </w:rPr>
        <w:tab/>
        <w:t xml:space="preserve">Our app will also feature a recipe section that will not only tell you about your diet plant, but also teach you how to cook your own meals in order to succeed at your fitness goals. This will help users not only stay in shape but also provide a guide in how they can prepare their meals in order to maintain their required weight and protein levels. </w:t>
      </w:r>
    </w:p>
    <w:p w14:paraId="4DC5575C" w14:textId="793B6EF0" w:rsidR="00494901" w:rsidRPr="006F399A" w:rsidRDefault="00494901" w:rsidP="0091732A">
      <w:pPr>
        <w:pStyle w:val="ListBullet"/>
        <w:numPr>
          <w:ilvl w:val="0"/>
          <w:numId w:val="0"/>
        </w:numPr>
        <w:rPr>
          <w:rFonts w:ascii="Arial" w:hAnsi="Arial" w:cs="Arial"/>
        </w:rPr>
      </w:pPr>
      <w:r w:rsidRPr="006F399A">
        <w:rPr>
          <w:rFonts w:ascii="Arial" w:hAnsi="Arial" w:cs="Arial"/>
        </w:rPr>
        <w:tab/>
      </w:r>
    </w:p>
    <w:p w14:paraId="781BDB8E" w14:textId="047263F9" w:rsidR="00494901" w:rsidRPr="006F399A" w:rsidRDefault="00494901" w:rsidP="0091732A">
      <w:pPr>
        <w:pStyle w:val="ListBullet"/>
        <w:numPr>
          <w:ilvl w:val="0"/>
          <w:numId w:val="0"/>
        </w:numPr>
        <w:rPr>
          <w:rFonts w:ascii="Arial" w:hAnsi="Arial" w:cs="Arial"/>
        </w:rPr>
      </w:pPr>
      <w:r w:rsidRPr="006F399A">
        <w:rPr>
          <w:rFonts w:ascii="Arial" w:hAnsi="Arial" w:cs="Arial"/>
        </w:rPr>
        <w:tab/>
        <w:t xml:space="preserve">Going to the gym and buying equipment can be expensive of some. So, in order to solve this dilemma, the app will also offer a budget plan. If the user is unable to pay for the gym or buy equipment, it will offer more Calisthenics exercises, which does not require any equipment in order to them. The same will be done in terms of the diet plan. If the user feels they are paying </w:t>
      </w:r>
      <w:r w:rsidR="00105AB7" w:rsidRPr="006F399A">
        <w:rPr>
          <w:rFonts w:ascii="Arial" w:hAnsi="Arial" w:cs="Arial"/>
        </w:rPr>
        <w:t>too</w:t>
      </w:r>
      <w:r w:rsidRPr="006F399A">
        <w:rPr>
          <w:rFonts w:ascii="Arial" w:hAnsi="Arial" w:cs="Arial"/>
        </w:rPr>
        <w:t xml:space="preserve"> much for food, it will offer an alternative to the diet.</w:t>
      </w:r>
    </w:p>
    <w:p w14:paraId="0A5F1E6D" w14:textId="77777777" w:rsidR="00494901" w:rsidRPr="006F399A" w:rsidRDefault="00494901" w:rsidP="0091732A">
      <w:pPr>
        <w:pStyle w:val="ListBullet"/>
        <w:numPr>
          <w:ilvl w:val="0"/>
          <w:numId w:val="0"/>
        </w:numPr>
        <w:rPr>
          <w:rFonts w:ascii="Arial" w:hAnsi="Arial" w:cs="Arial"/>
        </w:rPr>
      </w:pPr>
    </w:p>
    <w:p w14:paraId="6772CFA4" w14:textId="23A8D0C2" w:rsidR="00E64C19" w:rsidRPr="006F399A" w:rsidRDefault="00494901" w:rsidP="0091732A">
      <w:pPr>
        <w:pStyle w:val="ListBullet"/>
        <w:numPr>
          <w:ilvl w:val="0"/>
          <w:numId w:val="0"/>
        </w:numPr>
        <w:rPr>
          <w:rFonts w:ascii="Arial" w:hAnsi="Arial" w:cs="Arial"/>
        </w:rPr>
      </w:pPr>
      <w:r w:rsidRPr="006F399A">
        <w:rPr>
          <w:rFonts w:ascii="Arial" w:hAnsi="Arial" w:cs="Arial"/>
        </w:rPr>
        <w:tab/>
        <w:t xml:space="preserve">Our goal in making this application is to help those who want to stay healthy and fit in their lives at without selling an arm and a leg in order to do so. </w:t>
      </w:r>
      <w:r w:rsidR="001F7480" w:rsidRPr="006F399A">
        <w:rPr>
          <w:rFonts w:ascii="Arial" w:hAnsi="Arial" w:cs="Arial"/>
        </w:rPr>
        <w:t xml:space="preserve">This app will be completely free and will not keep any features or services behind a pay wall. This will ensure that it will be accessible to all who want to use it. </w:t>
      </w:r>
      <w:r w:rsidR="00E64C19" w:rsidRPr="006F399A">
        <w:rPr>
          <w:rFonts w:ascii="Arial" w:hAnsi="Arial" w:cs="Arial"/>
        </w:rPr>
        <w:br w:type="page"/>
      </w:r>
    </w:p>
    <w:p w14:paraId="30A43F32" w14:textId="57C789E9" w:rsidR="00E64C19" w:rsidRPr="006F399A" w:rsidRDefault="00E64C19" w:rsidP="00E64C19">
      <w:pPr>
        <w:pStyle w:val="ListBullet"/>
        <w:numPr>
          <w:ilvl w:val="0"/>
          <w:numId w:val="0"/>
        </w:numPr>
        <w:rPr>
          <w:rFonts w:ascii="Arial" w:hAnsi="Arial" w:cs="Arial"/>
          <w:b/>
          <w:bCs/>
          <w:sz w:val="24"/>
          <w:szCs w:val="24"/>
        </w:rPr>
      </w:pPr>
      <w:r w:rsidRPr="006F399A">
        <w:rPr>
          <w:rFonts w:ascii="Arial" w:hAnsi="Arial" w:cs="Arial"/>
          <w:b/>
          <w:bCs/>
          <w:sz w:val="24"/>
          <w:szCs w:val="24"/>
        </w:rPr>
        <w:lastRenderedPageBreak/>
        <w:t>Competitive Analysis</w:t>
      </w:r>
    </w:p>
    <w:p w14:paraId="6C76F403" w14:textId="1C3B75D6" w:rsidR="00B902D5" w:rsidRPr="006F399A" w:rsidRDefault="00B902D5" w:rsidP="00E64C19">
      <w:pPr>
        <w:pStyle w:val="ListBullet"/>
        <w:numPr>
          <w:ilvl w:val="0"/>
          <w:numId w:val="0"/>
        </w:numPr>
        <w:rPr>
          <w:rFonts w:ascii="Arial" w:hAnsi="Arial" w:cs="Arial"/>
        </w:rPr>
      </w:pPr>
    </w:p>
    <w:p w14:paraId="1A1E9389" w14:textId="6454F3CF" w:rsidR="00C647C0" w:rsidRPr="006F399A" w:rsidRDefault="00C647C0" w:rsidP="00E64C19">
      <w:pPr>
        <w:pStyle w:val="ListBullet"/>
        <w:numPr>
          <w:ilvl w:val="0"/>
          <w:numId w:val="0"/>
        </w:numPr>
        <w:rPr>
          <w:rFonts w:ascii="Arial" w:hAnsi="Arial" w:cs="Arial"/>
        </w:rPr>
      </w:pPr>
      <w:r w:rsidRPr="006F399A">
        <w:rPr>
          <w:rFonts w:ascii="Arial" w:hAnsi="Arial" w:cs="Arial"/>
        </w:rPr>
        <w:tab/>
        <w:t>In order to determine the competitive advantage our application against our competitors, we will focus on six</w:t>
      </w:r>
      <w:r w:rsidR="00391D69" w:rsidRPr="006F399A">
        <w:rPr>
          <w:rFonts w:ascii="Arial" w:hAnsi="Arial" w:cs="Arial"/>
        </w:rPr>
        <w:t xml:space="preserve"> general</w:t>
      </w:r>
      <w:r w:rsidRPr="006F399A">
        <w:rPr>
          <w:rFonts w:ascii="Arial" w:hAnsi="Arial" w:cs="Arial"/>
        </w:rPr>
        <w:t xml:space="preserve"> features that every website has and two additional features that is unique to our application.</w:t>
      </w:r>
      <w:r w:rsidR="00391D69" w:rsidRPr="006F399A">
        <w:rPr>
          <w:rFonts w:ascii="Arial" w:hAnsi="Arial" w:cs="Arial"/>
        </w:rPr>
        <w:t xml:space="preserve"> </w:t>
      </w:r>
    </w:p>
    <w:p w14:paraId="2A1A4822" w14:textId="5357FE6F" w:rsidR="00391D69" w:rsidRPr="006F399A" w:rsidRDefault="00391D69" w:rsidP="00E64C19">
      <w:pPr>
        <w:pStyle w:val="ListBullet"/>
        <w:numPr>
          <w:ilvl w:val="0"/>
          <w:numId w:val="0"/>
        </w:numPr>
        <w:rPr>
          <w:rFonts w:ascii="Arial" w:hAnsi="Arial" w:cs="Arial"/>
        </w:rPr>
      </w:pPr>
      <w:r w:rsidRPr="006F399A">
        <w:rPr>
          <w:rFonts w:ascii="Arial" w:hAnsi="Arial" w:cs="Arial"/>
        </w:rPr>
        <w:t>Scaling:</w:t>
      </w:r>
    </w:p>
    <w:p w14:paraId="71C8CDB3" w14:textId="711AA385" w:rsidR="00391D69" w:rsidRPr="006F399A" w:rsidRDefault="00391D69" w:rsidP="00391D69">
      <w:pPr>
        <w:pStyle w:val="ListBullet"/>
        <w:numPr>
          <w:ilvl w:val="0"/>
          <w:numId w:val="0"/>
        </w:numPr>
        <w:ind w:left="360" w:hanging="360"/>
        <w:rPr>
          <w:rFonts w:ascii="Arial" w:hAnsi="Arial" w:cs="Arial"/>
        </w:rPr>
      </w:pPr>
      <w:r w:rsidRPr="006F399A">
        <w:rPr>
          <w:rFonts w:ascii="Arial" w:hAnsi="Arial" w:cs="Arial"/>
        </w:rPr>
        <w:t>1 – Bad</w:t>
      </w:r>
    </w:p>
    <w:p w14:paraId="144180AC" w14:textId="7ACAE956" w:rsidR="00391D69" w:rsidRPr="006F399A" w:rsidRDefault="00391D69" w:rsidP="00391D69">
      <w:pPr>
        <w:pStyle w:val="ListBullet"/>
        <w:numPr>
          <w:ilvl w:val="0"/>
          <w:numId w:val="0"/>
        </w:numPr>
        <w:ind w:left="360" w:hanging="360"/>
        <w:rPr>
          <w:rFonts w:ascii="Arial" w:hAnsi="Arial" w:cs="Arial"/>
        </w:rPr>
      </w:pPr>
      <w:r w:rsidRPr="006F399A">
        <w:rPr>
          <w:rFonts w:ascii="Arial" w:hAnsi="Arial" w:cs="Arial"/>
        </w:rPr>
        <w:t>2 – Fair</w:t>
      </w:r>
    </w:p>
    <w:p w14:paraId="4FB7549D" w14:textId="04038A38" w:rsidR="00391D69" w:rsidRPr="006F399A" w:rsidRDefault="00391D69" w:rsidP="00391D69">
      <w:pPr>
        <w:pStyle w:val="ListBullet"/>
        <w:numPr>
          <w:ilvl w:val="0"/>
          <w:numId w:val="0"/>
        </w:numPr>
        <w:ind w:left="360" w:hanging="360"/>
        <w:rPr>
          <w:rFonts w:ascii="Arial" w:hAnsi="Arial" w:cs="Arial"/>
        </w:rPr>
      </w:pPr>
      <w:r w:rsidRPr="006F399A">
        <w:rPr>
          <w:rFonts w:ascii="Arial" w:hAnsi="Arial" w:cs="Arial"/>
        </w:rPr>
        <w:t>3 – Average</w:t>
      </w:r>
    </w:p>
    <w:p w14:paraId="3E1B8500" w14:textId="32846D1C" w:rsidR="00391D69" w:rsidRPr="006F399A" w:rsidRDefault="00391D69" w:rsidP="00391D69">
      <w:pPr>
        <w:pStyle w:val="ListBullet"/>
        <w:numPr>
          <w:ilvl w:val="0"/>
          <w:numId w:val="0"/>
        </w:numPr>
        <w:ind w:left="360" w:hanging="360"/>
        <w:rPr>
          <w:rFonts w:ascii="Arial" w:hAnsi="Arial" w:cs="Arial"/>
        </w:rPr>
      </w:pPr>
      <w:r w:rsidRPr="006F399A">
        <w:rPr>
          <w:rFonts w:ascii="Arial" w:hAnsi="Arial" w:cs="Arial"/>
        </w:rPr>
        <w:t>4 – Good</w:t>
      </w:r>
    </w:p>
    <w:p w14:paraId="1D5A8F82" w14:textId="30DD4C89" w:rsidR="00391D69" w:rsidRPr="006F399A" w:rsidRDefault="00391D69" w:rsidP="00391D69">
      <w:pPr>
        <w:pStyle w:val="ListBullet"/>
        <w:numPr>
          <w:ilvl w:val="0"/>
          <w:numId w:val="0"/>
        </w:numPr>
        <w:ind w:left="360" w:hanging="360"/>
        <w:rPr>
          <w:rFonts w:ascii="Arial" w:hAnsi="Arial" w:cs="Arial"/>
        </w:rPr>
      </w:pPr>
      <w:r w:rsidRPr="006F399A">
        <w:rPr>
          <w:rFonts w:ascii="Arial" w:hAnsi="Arial" w:cs="Arial"/>
        </w:rPr>
        <w:t>5 - Great</w:t>
      </w:r>
    </w:p>
    <w:p w14:paraId="5144E8F0" w14:textId="77777777" w:rsidR="00C647C0" w:rsidRPr="006F399A" w:rsidRDefault="00C647C0" w:rsidP="00E64C19">
      <w:pPr>
        <w:pStyle w:val="ListBullet"/>
        <w:numPr>
          <w:ilvl w:val="0"/>
          <w:numId w:val="0"/>
        </w:numPr>
        <w:rPr>
          <w:rFonts w:ascii="Arial" w:hAnsi="Arial" w:cs="Arial"/>
        </w:rPr>
      </w:pPr>
    </w:p>
    <w:p w14:paraId="1D029E9E" w14:textId="10372148" w:rsidR="00BA6C9C" w:rsidRPr="006F399A" w:rsidRDefault="00391D69" w:rsidP="00E64C19">
      <w:pPr>
        <w:pStyle w:val="ListBullet"/>
        <w:numPr>
          <w:ilvl w:val="0"/>
          <w:numId w:val="0"/>
        </w:numPr>
        <w:rPr>
          <w:rFonts w:ascii="Arial" w:hAnsi="Arial" w:cs="Arial"/>
        </w:rPr>
      </w:pPr>
      <w:r w:rsidRPr="006F399A">
        <w:rPr>
          <w:rFonts w:ascii="Arial" w:hAnsi="Arial" w:cs="Arial"/>
        </w:rPr>
        <w:t xml:space="preserve">Unique </w:t>
      </w:r>
      <w:r w:rsidR="00BA6C9C" w:rsidRPr="006F399A">
        <w:rPr>
          <w:rFonts w:ascii="Arial" w:hAnsi="Arial" w:cs="Arial"/>
        </w:rPr>
        <w:t>Features</w:t>
      </w:r>
      <w:r w:rsidRPr="006F399A">
        <w:rPr>
          <w:rFonts w:ascii="Arial" w:hAnsi="Arial" w:cs="Arial"/>
        </w:rPr>
        <w:t xml:space="preserve"> to our app</w:t>
      </w:r>
      <w:r w:rsidR="00BA6C9C" w:rsidRPr="006F399A">
        <w:rPr>
          <w:rFonts w:ascii="Arial" w:hAnsi="Arial" w:cs="Arial"/>
        </w:rPr>
        <w:t>:</w:t>
      </w:r>
    </w:p>
    <w:p w14:paraId="437D4628" w14:textId="358ADD32" w:rsidR="00BA6C9C" w:rsidRPr="006F399A" w:rsidRDefault="00BA6C9C" w:rsidP="0017486D">
      <w:pPr>
        <w:pStyle w:val="ListBullet"/>
        <w:numPr>
          <w:ilvl w:val="0"/>
          <w:numId w:val="2"/>
        </w:numPr>
        <w:rPr>
          <w:rFonts w:ascii="Arial" w:hAnsi="Arial" w:cs="Arial"/>
        </w:rPr>
      </w:pPr>
      <w:r w:rsidRPr="006F399A">
        <w:rPr>
          <w:rFonts w:ascii="Arial" w:hAnsi="Arial" w:cs="Arial"/>
        </w:rPr>
        <w:t>BMI calculator</w:t>
      </w:r>
    </w:p>
    <w:p w14:paraId="6DFD3F25" w14:textId="36EACFFD" w:rsidR="00C62931" w:rsidRPr="006F399A" w:rsidRDefault="00BA6C9C" w:rsidP="00C62931">
      <w:pPr>
        <w:pStyle w:val="ListBullet"/>
        <w:numPr>
          <w:ilvl w:val="0"/>
          <w:numId w:val="2"/>
        </w:numPr>
        <w:rPr>
          <w:rFonts w:ascii="Arial" w:hAnsi="Arial" w:cs="Arial"/>
        </w:rPr>
      </w:pPr>
      <w:r w:rsidRPr="006F399A">
        <w:rPr>
          <w:rFonts w:ascii="Arial" w:hAnsi="Arial" w:cs="Arial"/>
        </w:rPr>
        <w:t>Gym Locater</w:t>
      </w:r>
    </w:p>
    <w:p w14:paraId="693A0030" w14:textId="5BA90D90" w:rsidR="00C62931" w:rsidRPr="006F399A" w:rsidRDefault="00C62931" w:rsidP="00C62931">
      <w:pPr>
        <w:pStyle w:val="ListBullet"/>
        <w:numPr>
          <w:ilvl w:val="0"/>
          <w:numId w:val="0"/>
        </w:numPr>
        <w:ind w:left="360" w:hanging="360"/>
        <w:rPr>
          <w:rFonts w:ascii="Arial" w:hAnsi="Arial" w:cs="Arial"/>
        </w:rPr>
      </w:pPr>
    </w:p>
    <w:p w14:paraId="7F7A2700" w14:textId="77777777" w:rsidR="00C647C0" w:rsidRPr="006F399A" w:rsidRDefault="00C647C0" w:rsidP="00C62931">
      <w:pPr>
        <w:pStyle w:val="ListBullet"/>
        <w:numPr>
          <w:ilvl w:val="0"/>
          <w:numId w:val="0"/>
        </w:numPr>
        <w:ind w:left="360" w:hanging="360"/>
        <w:rPr>
          <w:rFonts w:ascii="Arial" w:hAnsi="Arial" w:cs="Arial"/>
        </w:rPr>
      </w:pPr>
    </w:p>
    <w:tbl>
      <w:tblPr>
        <w:tblStyle w:val="TableGrid"/>
        <w:tblW w:w="9192" w:type="dxa"/>
        <w:tblInd w:w="360" w:type="dxa"/>
        <w:tblLook w:val="04A0" w:firstRow="1" w:lastRow="0" w:firstColumn="1" w:lastColumn="0" w:noHBand="0" w:noVBand="1"/>
      </w:tblPr>
      <w:tblGrid>
        <w:gridCol w:w="2377"/>
        <w:gridCol w:w="1699"/>
        <w:gridCol w:w="2557"/>
        <w:gridCol w:w="1387"/>
        <w:gridCol w:w="1172"/>
      </w:tblGrid>
      <w:tr w:rsidR="00477788" w:rsidRPr="006F399A" w14:paraId="0BFFC86D" w14:textId="31BA81DD" w:rsidTr="008910C0">
        <w:trPr>
          <w:trHeight w:val="784"/>
        </w:trPr>
        <w:tc>
          <w:tcPr>
            <w:tcW w:w="2377" w:type="dxa"/>
          </w:tcPr>
          <w:p w14:paraId="504FA81D" w14:textId="77777777" w:rsidR="00477788" w:rsidRPr="006F399A" w:rsidRDefault="00477788" w:rsidP="00C62931">
            <w:pPr>
              <w:pStyle w:val="ListBullet"/>
              <w:numPr>
                <w:ilvl w:val="0"/>
                <w:numId w:val="0"/>
              </w:numPr>
              <w:rPr>
                <w:rFonts w:ascii="Arial" w:hAnsi="Arial" w:cs="Arial"/>
              </w:rPr>
            </w:pPr>
          </w:p>
        </w:tc>
        <w:tc>
          <w:tcPr>
            <w:tcW w:w="1699" w:type="dxa"/>
          </w:tcPr>
          <w:p w14:paraId="1AF1459E" w14:textId="0F932985" w:rsidR="00477788" w:rsidRPr="006F399A" w:rsidRDefault="00477788" w:rsidP="00C62931">
            <w:pPr>
              <w:pStyle w:val="ListBullet"/>
              <w:numPr>
                <w:ilvl w:val="0"/>
                <w:numId w:val="0"/>
              </w:numPr>
              <w:jc w:val="center"/>
              <w:rPr>
                <w:rFonts w:ascii="Arial" w:hAnsi="Arial" w:cs="Arial"/>
                <w:b/>
                <w:bCs/>
                <w:sz w:val="24"/>
                <w:szCs w:val="24"/>
              </w:rPr>
            </w:pPr>
            <w:r w:rsidRPr="006F399A">
              <w:rPr>
                <w:rFonts w:ascii="Arial" w:hAnsi="Arial" w:cs="Arial"/>
                <w:b/>
                <w:bCs/>
                <w:sz w:val="24"/>
                <w:szCs w:val="24"/>
              </w:rPr>
              <w:t>GymBro</w:t>
            </w:r>
          </w:p>
        </w:tc>
        <w:tc>
          <w:tcPr>
            <w:tcW w:w="2557" w:type="dxa"/>
          </w:tcPr>
          <w:p w14:paraId="35087326" w14:textId="72EF9256" w:rsidR="00477788" w:rsidRPr="006F399A" w:rsidRDefault="00477788" w:rsidP="00C62931">
            <w:pPr>
              <w:pStyle w:val="ListBullet"/>
              <w:numPr>
                <w:ilvl w:val="0"/>
                <w:numId w:val="0"/>
              </w:numPr>
              <w:jc w:val="center"/>
              <w:rPr>
                <w:rFonts w:ascii="Arial" w:hAnsi="Arial" w:cs="Arial"/>
                <w:b/>
                <w:bCs/>
                <w:sz w:val="24"/>
                <w:szCs w:val="24"/>
              </w:rPr>
            </w:pPr>
            <w:r w:rsidRPr="006F399A">
              <w:rPr>
                <w:rFonts w:ascii="Arial" w:hAnsi="Arial" w:cs="Arial"/>
                <w:b/>
                <w:bCs/>
                <w:sz w:val="24"/>
                <w:szCs w:val="24"/>
              </w:rPr>
              <w:t>MyFitnessPal</w:t>
            </w:r>
          </w:p>
        </w:tc>
        <w:tc>
          <w:tcPr>
            <w:tcW w:w="1387" w:type="dxa"/>
          </w:tcPr>
          <w:p w14:paraId="20364DDA" w14:textId="74135045" w:rsidR="00477788" w:rsidRPr="006F399A" w:rsidRDefault="00477788" w:rsidP="00C62931">
            <w:pPr>
              <w:pStyle w:val="ListBullet"/>
              <w:numPr>
                <w:ilvl w:val="0"/>
                <w:numId w:val="0"/>
              </w:numPr>
              <w:jc w:val="center"/>
              <w:rPr>
                <w:rFonts w:ascii="Arial" w:hAnsi="Arial" w:cs="Arial"/>
                <w:b/>
                <w:bCs/>
                <w:sz w:val="24"/>
                <w:szCs w:val="24"/>
              </w:rPr>
            </w:pPr>
            <w:r w:rsidRPr="006F399A">
              <w:rPr>
                <w:rFonts w:ascii="Arial" w:hAnsi="Arial" w:cs="Arial"/>
                <w:b/>
                <w:bCs/>
                <w:sz w:val="24"/>
                <w:szCs w:val="24"/>
              </w:rPr>
              <w:t>Strava</w:t>
            </w:r>
          </w:p>
        </w:tc>
        <w:tc>
          <w:tcPr>
            <w:tcW w:w="1172" w:type="dxa"/>
          </w:tcPr>
          <w:p w14:paraId="5E555DE3" w14:textId="436922F2" w:rsidR="00477788" w:rsidRPr="006F399A" w:rsidRDefault="00F12079" w:rsidP="00C62931">
            <w:pPr>
              <w:pStyle w:val="ListBullet"/>
              <w:numPr>
                <w:ilvl w:val="0"/>
                <w:numId w:val="0"/>
              </w:numPr>
              <w:jc w:val="center"/>
              <w:rPr>
                <w:rFonts w:ascii="Arial" w:hAnsi="Arial" w:cs="Arial"/>
                <w:b/>
                <w:bCs/>
                <w:sz w:val="24"/>
                <w:szCs w:val="24"/>
              </w:rPr>
            </w:pPr>
            <w:r w:rsidRPr="006F399A">
              <w:rPr>
                <w:rFonts w:ascii="Arial" w:hAnsi="Arial" w:cs="Arial"/>
                <w:b/>
                <w:bCs/>
                <w:sz w:val="24"/>
                <w:szCs w:val="24"/>
              </w:rPr>
              <w:t>Jefit</w:t>
            </w:r>
          </w:p>
        </w:tc>
      </w:tr>
      <w:tr w:rsidR="00477788" w:rsidRPr="006F399A" w14:paraId="285FD356" w14:textId="4A35534E" w:rsidTr="008910C0">
        <w:trPr>
          <w:trHeight w:val="742"/>
        </w:trPr>
        <w:tc>
          <w:tcPr>
            <w:tcW w:w="2377" w:type="dxa"/>
          </w:tcPr>
          <w:p w14:paraId="6EB8B3D8" w14:textId="1B426390" w:rsidR="00477788" w:rsidRPr="006F399A" w:rsidRDefault="00477788" w:rsidP="00C62931">
            <w:pPr>
              <w:pStyle w:val="ListBullet"/>
              <w:numPr>
                <w:ilvl w:val="0"/>
                <w:numId w:val="0"/>
              </w:numPr>
              <w:rPr>
                <w:rFonts w:ascii="Arial" w:hAnsi="Arial" w:cs="Arial"/>
                <w:b/>
                <w:bCs/>
              </w:rPr>
            </w:pPr>
            <w:r w:rsidRPr="006F399A">
              <w:rPr>
                <w:rFonts w:ascii="Arial" w:hAnsi="Arial" w:cs="Arial"/>
                <w:b/>
                <w:bCs/>
              </w:rPr>
              <w:t>Homepage</w:t>
            </w:r>
          </w:p>
        </w:tc>
        <w:tc>
          <w:tcPr>
            <w:tcW w:w="1699" w:type="dxa"/>
          </w:tcPr>
          <w:p w14:paraId="3ED852CA" w14:textId="72D3FB2A" w:rsidR="00477788" w:rsidRPr="006F399A" w:rsidRDefault="00477788" w:rsidP="00C62931">
            <w:pPr>
              <w:pStyle w:val="ListBullet"/>
              <w:numPr>
                <w:ilvl w:val="0"/>
                <w:numId w:val="0"/>
              </w:numPr>
              <w:rPr>
                <w:rFonts w:ascii="Arial" w:hAnsi="Arial" w:cs="Arial"/>
              </w:rPr>
            </w:pPr>
            <w:r w:rsidRPr="006F399A">
              <w:rPr>
                <w:rFonts w:ascii="Arial" w:hAnsi="Arial" w:cs="Arial"/>
              </w:rPr>
              <w:t>4</w:t>
            </w:r>
          </w:p>
        </w:tc>
        <w:tc>
          <w:tcPr>
            <w:tcW w:w="2557" w:type="dxa"/>
          </w:tcPr>
          <w:p w14:paraId="0BECE9D3" w14:textId="3B8735A8" w:rsidR="00477788" w:rsidRPr="006F399A" w:rsidRDefault="00477788" w:rsidP="00C62931">
            <w:pPr>
              <w:pStyle w:val="ListBullet"/>
              <w:numPr>
                <w:ilvl w:val="0"/>
                <w:numId w:val="0"/>
              </w:numPr>
              <w:rPr>
                <w:rFonts w:ascii="Arial" w:hAnsi="Arial" w:cs="Arial"/>
              </w:rPr>
            </w:pPr>
            <w:r w:rsidRPr="006F399A">
              <w:rPr>
                <w:rFonts w:ascii="Arial" w:hAnsi="Arial" w:cs="Arial"/>
              </w:rPr>
              <w:t>3</w:t>
            </w:r>
          </w:p>
        </w:tc>
        <w:tc>
          <w:tcPr>
            <w:tcW w:w="1387" w:type="dxa"/>
          </w:tcPr>
          <w:p w14:paraId="1AD30059" w14:textId="44AB2F93" w:rsidR="00477788" w:rsidRPr="006F399A" w:rsidRDefault="00DB01B3" w:rsidP="00C62931">
            <w:pPr>
              <w:pStyle w:val="ListBullet"/>
              <w:numPr>
                <w:ilvl w:val="0"/>
                <w:numId w:val="0"/>
              </w:numPr>
              <w:rPr>
                <w:rFonts w:ascii="Arial" w:hAnsi="Arial" w:cs="Arial"/>
              </w:rPr>
            </w:pPr>
            <w:r>
              <w:rPr>
                <w:rFonts w:ascii="Arial" w:hAnsi="Arial" w:cs="Arial"/>
              </w:rPr>
              <w:t>4</w:t>
            </w:r>
          </w:p>
        </w:tc>
        <w:tc>
          <w:tcPr>
            <w:tcW w:w="1172" w:type="dxa"/>
          </w:tcPr>
          <w:p w14:paraId="2BC10EC1" w14:textId="2B9D88E2" w:rsidR="00477788" w:rsidRPr="006F399A" w:rsidRDefault="00DB01B3" w:rsidP="00C62931">
            <w:pPr>
              <w:pStyle w:val="ListBullet"/>
              <w:numPr>
                <w:ilvl w:val="0"/>
                <w:numId w:val="0"/>
              </w:numPr>
              <w:rPr>
                <w:rFonts w:ascii="Arial" w:hAnsi="Arial" w:cs="Arial"/>
              </w:rPr>
            </w:pPr>
            <w:r>
              <w:rPr>
                <w:rFonts w:ascii="Arial" w:hAnsi="Arial" w:cs="Arial"/>
              </w:rPr>
              <w:t>4</w:t>
            </w:r>
          </w:p>
        </w:tc>
      </w:tr>
      <w:tr w:rsidR="00477788" w:rsidRPr="006F399A" w14:paraId="71F011B7" w14:textId="25CD0676" w:rsidTr="008910C0">
        <w:trPr>
          <w:trHeight w:val="784"/>
        </w:trPr>
        <w:tc>
          <w:tcPr>
            <w:tcW w:w="2377" w:type="dxa"/>
          </w:tcPr>
          <w:p w14:paraId="7F3B602E" w14:textId="492D6A6D" w:rsidR="00477788" w:rsidRPr="006F399A" w:rsidRDefault="00477788" w:rsidP="00C62931">
            <w:pPr>
              <w:pStyle w:val="ListBullet"/>
              <w:numPr>
                <w:ilvl w:val="0"/>
                <w:numId w:val="0"/>
              </w:numPr>
              <w:rPr>
                <w:rFonts w:ascii="Arial" w:hAnsi="Arial" w:cs="Arial"/>
                <w:b/>
                <w:bCs/>
              </w:rPr>
            </w:pPr>
            <w:r w:rsidRPr="006F399A">
              <w:rPr>
                <w:rFonts w:ascii="Arial" w:hAnsi="Arial" w:cs="Arial"/>
                <w:b/>
                <w:bCs/>
              </w:rPr>
              <w:t>Design</w:t>
            </w:r>
          </w:p>
        </w:tc>
        <w:tc>
          <w:tcPr>
            <w:tcW w:w="1699" w:type="dxa"/>
          </w:tcPr>
          <w:p w14:paraId="23E5D207" w14:textId="38CBB79A" w:rsidR="00477788" w:rsidRPr="006F399A" w:rsidRDefault="00477788" w:rsidP="00C62931">
            <w:pPr>
              <w:pStyle w:val="ListBullet"/>
              <w:numPr>
                <w:ilvl w:val="0"/>
                <w:numId w:val="0"/>
              </w:numPr>
              <w:rPr>
                <w:rFonts w:ascii="Arial" w:hAnsi="Arial" w:cs="Arial"/>
              </w:rPr>
            </w:pPr>
            <w:r w:rsidRPr="006F399A">
              <w:rPr>
                <w:rFonts w:ascii="Arial" w:hAnsi="Arial" w:cs="Arial"/>
              </w:rPr>
              <w:t>4</w:t>
            </w:r>
          </w:p>
        </w:tc>
        <w:tc>
          <w:tcPr>
            <w:tcW w:w="2557" w:type="dxa"/>
          </w:tcPr>
          <w:p w14:paraId="42B72033" w14:textId="35042084" w:rsidR="00477788" w:rsidRPr="006F399A" w:rsidRDefault="00477788" w:rsidP="00C62931">
            <w:pPr>
              <w:pStyle w:val="ListBullet"/>
              <w:numPr>
                <w:ilvl w:val="0"/>
                <w:numId w:val="0"/>
              </w:numPr>
              <w:rPr>
                <w:rFonts w:ascii="Arial" w:hAnsi="Arial" w:cs="Arial"/>
              </w:rPr>
            </w:pPr>
            <w:r w:rsidRPr="006F399A">
              <w:rPr>
                <w:rFonts w:ascii="Arial" w:hAnsi="Arial" w:cs="Arial"/>
              </w:rPr>
              <w:t>3</w:t>
            </w:r>
          </w:p>
        </w:tc>
        <w:tc>
          <w:tcPr>
            <w:tcW w:w="1387" w:type="dxa"/>
          </w:tcPr>
          <w:p w14:paraId="065B0D36" w14:textId="764D0027" w:rsidR="00477788" w:rsidRPr="006F399A" w:rsidRDefault="00DB01B3" w:rsidP="00C62931">
            <w:pPr>
              <w:pStyle w:val="ListBullet"/>
              <w:numPr>
                <w:ilvl w:val="0"/>
                <w:numId w:val="0"/>
              </w:numPr>
              <w:rPr>
                <w:rFonts w:ascii="Arial" w:hAnsi="Arial" w:cs="Arial"/>
              </w:rPr>
            </w:pPr>
            <w:r>
              <w:rPr>
                <w:rFonts w:ascii="Arial" w:hAnsi="Arial" w:cs="Arial"/>
              </w:rPr>
              <w:t>4</w:t>
            </w:r>
          </w:p>
        </w:tc>
        <w:tc>
          <w:tcPr>
            <w:tcW w:w="1172" w:type="dxa"/>
          </w:tcPr>
          <w:p w14:paraId="6E168B6F" w14:textId="559920C4" w:rsidR="00477788" w:rsidRPr="006F399A" w:rsidRDefault="00DB01B3" w:rsidP="00C62931">
            <w:pPr>
              <w:pStyle w:val="ListBullet"/>
              <w:numPr>
                <w:ilvl w:val="0"/>
                <w:numId w:val="0"/>
              </w:numPr>
              <w:rPr>
                <w:rFonts w:ascii="Arial" w:hAnsi="Arial" w:cs="Arial"/>
              </w:rPr>
            </w:pPr>
            <w:r>
              <w:rPr>
                <w:rFonts w:ascii="Arial" w:hAnsi="Arial" w:cs="Arial"/>
              </w:rPr>
              <w:t>5</w:t>
            </w:r>
          </w:p>
        </w:tc>
      </w:tr>
      <w:tr w:rsidR="00477788" w:rsidRPr="006F399A" w14:paraId="7B2D7534" w14:textId="01DFDA8D" w:rsidTr="008910C0">
        <w:trPr>
          <w:trHeight w:val="742"/>
        </w:trPr>
        <w:tc>
          <w:tcPr>
            <w:tcW w:w="2377" w:type="dxa"/>
          </w:tcPr>
          <w:p w14:paraId="21E48501" w14:textId="75C183E1" w:rsidR="00477788" w:rsidRPr="006F399A" w:rsidRDefault="00477788" w:rsidP="00C62931">
            <w:pPr>
              <w:pStyle w:val="ListBullet"/>
              <w:numPr>
                <w:ilvl w:val="0"/>
                <w:numId w:val="0"/>
              </w:numPr>
              <w:rPr>
                <w:rFonts w:ascii="Arial" w:hAnsi="Arial" w:cs="Arial"/>
                <w:b/>
                <w:bCs/>
              </w:rPr>
            </w:pPr>
            <w:r w:rsidRPr="006F399A">
              <w:rPr>
                <w:rFonts w:ascii="Arial" w:hAnsi="Arial" w:cs="Arial"/>
                <w:b/>
                <w:bCs/>
              </w:rPr>
              <w:t>Navigation</w:t>
            </w:r>
          </w:p>
        </w:tc>
        <w:tc>
          <w:tcPr>
            <w:tcW w:w="1699" w:type="dxa"/>
          </w:tcPr>
          <w:p w14:paraId="56CF4404" w14:textId="52D59FCE" w:rsidR="00477788" w:rsidRPr="006F399A" w:rsidRDefault="00477788" w:rsidP="00C62931">
            <w:pPr>
              <w:pStyle w:val="ListBullet"/>
              <w:numPr>
                <w:ilvl w:val="0"/>
                <w:numId w:val="0"/>
              </w:numPr>
              <w:rPr>
                <w:rFonts w:ascii="Arial" w:hAnsi="Arial" w:cs="Arial"/>
              </w:rPr>
            </w:pPr>
            <w:r w:rsidRPr="006F399A">
              <w:rPr>
                <w:rFonts w:ascii="Arial" w:hAnsi="Arial" w:cs="Arial"/>
              </w:rPr>
              <w:t>5</w:t>
            </w:r>
          </w:p>
        </w:tc>
        <w:tc>
          <w:tcPr>
            <w:tcW w:w="2557" w:type="dxa"/>
          </w:tcPr>
          <w:p w14:paraId="68712052" w14:textId="578FB406" w:rsidR="00477788" w:rsidRPr="006F399A" w:rsidRDefault="00477788" w:rsidP="00C62931">
            <w:pPr>
              <w:pStyle w:val="ListBullet"/>
              <w:numPr>
                <w:ilvl w:val="0"/>
                <w:numId w:val="0"/>
              </w:numPr>
              <w:rPr>
                <w:rFonts w:ascii="Arial" w:hAnsi="Arial" w:cs="Arial"/>
              </w:rPr>
            </w:pPr>
            <w:r w:rsidRPr="006F399A">
              <w:rPr>
                <w:rFonts w:ascii="Arial" w:hAnsi="Arial" w:cs="Arial"/>
              </w:rPr>
              <w:t>2</w:t>
            </w:r>
          </w:p>
        </w:tc>
        <w:tc>
          <w:tcPr>
            <w:tcW w:w="1387" w:type="dxa"/>
          </w:tcPr>
          <w:p w14:paraId="56F1E5F2" w14:textId="768FDC3E" w:rsidR="00477788" w:rsidRPr="006F399A" w:rsidRDefault="00DB01B3" w:rsidP="00C62931">
            <w:pPr>
              <w:pStyle w:val="ListBullet"/>
              <w:numPr>
                <w:ilvl w:val="0"/>
                <w:numId w:val="0"/>
              </w:numPr>
              <w:rPr>
                <w:rFonts w:ascii="Arial" w:hAnsi="Arial" w:cs="Arial"/>
              </w:rPr>
            </w:pPr>
            <w:r>
              <w:rPr>
                <w:rFonts w:ascii="Arial" w:hAnsi="Arial" w:cs="Arial"/>
              </w:rPr>
              <w:t>3</w:t>
            </w:r>
          </w:p>
        </w:tc>
        <w:tc>
          <w:tcPr>
            <w:tcW w:w="1172" w:type="dxa"/>
          </w:tcPr>
          <w:p w14:paraId="190F4DEE" w14:textId="6E8AD0CC" w:rsidR="00477788" w:rsidRPr="006F399A" w:rsidRDefault="00DB01B3" w:rsidP="00C62931">
            <w:pPr>
              <w:pStyle w:val="ListBullet"/>
              <w:numPr>
                <w:ilvl w:val="0"/>
                <w:numId w:val="0"/>
              </w:numPr>
              <w:rPr>
                <w:rFonts w:ascii="Arial" w:hAnsi="Arial" w:cs="Arial"/>
              </w:rPr>
            </w:pPr>
            <w:r>
              <w:rPr>
                <w:rFonts w:ascii="Arial" w:hAnsi="Arial" w:cs="Arial"/>
              </w:rPr>
              <w:t>5</w:t>
            </w:r>
          </w:p>
        </w:tc>
      </w:tr>
      <w:tr w:rsidR="00477788" w:rsidRPr="006F399A" w14:paraId="3E9472D2" w14:textId="5FEB43B3" w:rsidTr="008910C0">
        <w:trPr>
          <w:trHeight w:val="784"/>
        </w:trPr>
        <w:tc>
          <w:tcPr>
            <w:tcW w:w="2377" w:type="dxa"/>
          </w:tcPr>
          <w:p w14:paraId="19F6529D" w14:textId="7B68DFBA" w:rsidR="00477788" w:rsidRPr="006F399A" w:rsidRDefault="00477788" w:rsidP="00C62931">
            <w:pPr>
              <w:pStyle w:val="ListBullet"/>
              <w:numPr>
                <w:ilvl w:val="0"/>
                <w:numId w:val="0"/>
              </w:numPr>
              <w:rPr>
                <w:rFonts w:ascii="Arial" w:hAnsi="Arial" w:cs="Arial"/>
                <w:b/>
                <w:bCs/>
              </w:rPr>
            </w:pPr>
            <w:r w:rsidRPr="006F399A">
              <w:rPr>
                <w:rFonts w:ascii="Arial" w:hAnsi="Arial" w:cs="Arial"/>
                <w:b/>
                <w:bCs/>
              </w:rPr>
              <w:t>Content</w:t>
            </w:r>
          </w:p>
        </w:tc>
        <w:tc>
          <w:tcPr>
            <w:tcW w:w="1699" w:type="dxa"/>
          </w:tcPr>
          <w:p w14:paraId="19CC1B4B" w14:textId="03308231" w:rsidR="00477788" w:rsidRPr="006F399A" w:rsidRDefault="00477788" w:rsidP="00C62931">
            <w:pPr>
              <w:pStyle w:val="ListBullet"/>
              <w:numPr>
                <w:ilvl w:val="0"/>
                <w:numId w:val="0"/>
              </w:numPr>
              <w:rPr>
                <w:rFonts w:ascii="Arial" w:hAnsi="Arial" w:cs="Arial"/>
              </w:rPr>
            </w:pPr>
            <w:r w:rsidRPr="006F399A">
              <w:rPr>
                <w:rFonts w:ascii="Arial" w:hAnsi="Arial" w:cs="Arial"/>
              </w:rPr>
              <w:t>5</w:t>
            </w:r>
          </w:p>
        </w:tc>
        <w:tc>
          <w:tcPr>
            <w:tcW w:w="2557" w:type="dxa"/>
          </w:tcPr>
          <w:p w14:paraId="463FBFF2" w14:textId="1EC0146B" w:rsidR="00477788" w:rsidRPr="006F399A" w:rsidRDefault="00477788" w:rsidP="00C62931">
            <w:pPr>
              <w:pStyle w:val="ListBullet"/>
              <w:numPr>
                <w:ilvl w:val="0"/>
                <w:numId w:val="0"/>
              </w:numPr>
              <w:rPr>
                <w:rFonts w:ascii="Arial" w:hAnsi="Arial" w:cs="Arial"/>
              </w:rPr>
            </w:pPr>
            <w:r w:rsidRPr="006F399A">
              <w:rPr>
                <w:rFonts w:ascii="Arial" w:hAnsi="Arial" w:cs="Arial"/>
              </w:rPr>
              <w:t>4</w:t>
            </w:r>
          </w:p>
        </w:tc>
        <w:tc>
          <w:tcPr>
            <w:tcW w:w="1387" w:type="dxa"/>
          </w:tcPr>
          <w:p w14:paraId="16B38D7E" w14:textId="080120ED" w:rsidR="00477788" w:rsidRPr="006F399A" w:rsidRDefault="00DB01B3" w:rsidP="00C62931">
            <w:pPr>
              <w:pStyle w:val="ListBullet"/>
              <w:numPr>
                <w:ilvl w:val="0"/>
                <w:numId w:val="0"/>
              </w:numPr>
              <w:rPr>
                <w:rFonts w:ascii="Arial" w:hAnsi="Arial" w:cs="Arial"/>
              </w:rPr>
            </w:pPr>
            <w:r>
              <w:rPr>
                <w:rFonts w:ascii="Arial" w:hAnsi="Arial" w:cs="Arial"/>
              </w:rPr>
              <w:t>4</w:t>
            </w:r>
          </w:p>
        </w:tc>
        <w:tc>
          <w:tcPr>
            <w:tcW w:w="1172" w:type="dxa"/>
          </w:tcPr>
          <w:p w14:paraId="0147E7CE" w14:textId="5E791AE4" w:rsidR="00477788" w:rsidRPr="006F399A" w:rsidRDefault="00DB01B3" w:rsidP="00C62931">
            <w:pPr>
              <w:pStyle w:val="ListBullet"/>
              <w:numPr>
                <w:ilvl w:val="0"/>
                <w:numId w:val="0"/>
              </w:numPr>
              <w:rPr>
                <w:rFonts w:ascii="Arial" w:hAnsi="Arial" w:cs="Arial"/>
              </w:rPr>
            </w:pPr>
            <w:r>
              <w:rPr>
                <w:rFonts w:ascii="Arial" w:hAnsi="Arial" w:cs="Arial"/>
              </w:rPr>
              <w:t>4</w:t>
            </w:r>
          </w:p>
        </w:tc>
      </w:tr>
      <w:tr w:rsidR="00477788" w:rsidRPr="006F399A" w14:paraId="6F7BE6E3" w14:textId="5A08A8E7" w:rsidTr="008910C0">
        <w:trPr>
          <w:trHeight w:val="742"/>
        </w:trPr>
        <w:tc>
          <w:tcPr>
            <w:tcW w:w="2377" w:type="dxa"/>
          </w:tcPr>
          <w:p w14:paraId="6005C9D7" w14:textId="7C75506B" w:rsidR="00477788" w:rsidRPr="006F399A" w:rsidRDefault="00477788" w:rsidP="00C62931">
            <w:pPr>
              <w:pStyle w:val="ListBullet"/>
              <w:numPr>
                <w:ilvl w:val="0"/>
                <w:numId w:val="0"/>
              </w:numPr>
              <w:rPr>
                <w:rFonts w:ascii="Arial" w:hAnsi="Arial" w:cs="Arial"/>
                <w:b/>
                <w:bCs/>
              </w:rPr>
            </w:pPr>
            <w:r w:rsidRPr="006F399A">
              <w:rPr>
                <w:rFonts w:ascii="Arial" w:hAnsi="Arial" w:cs="Arial"/>
                <w:b/>
                <w:bCs/>
              </w:rPr>
              <w:t>Accessibility</w:t>
            </w:r>
          </w:p>
        </w:tc>
        <w:tc>
          <w:tcPr>
            <w:tcW w:w="1699" w:type="dxa"/>
          </w:tcPr>
          <w:p w14:paraId="591D2375" w14:textId="07AD4DA1" w:rsidR="00477788" w:rsidRPr="006F399A" w:rsidRDefault="00C05F10" w:rsidP="00C62931">
            <w:pPr>
              <w:pStyle w:val="ListBullet"/>
              <w:numPr>
                <w:ilvl w:val="0"/>
                <w:numId w:val="0"/>
              </w:numPr>
              <w:rPr>
                <w:rFonts w:ascii="Arial" w:hAnsi="Arial" w:cs="Arial"/>
              </w:rPr>
            </w:pPr>
            <w:r w:rsidRPr="006F399A">
              <w:rPr>
                <w:rFonts w:ascii="Arial" w:hAnsi="Arial" w:cs="Arial"/>
              </w:rPr>
              <w:t>5</w:t>
            </w:r>
          </w:p>
        </w:tc>
        <w:tc>
          <w:tcPr>
            <w:tcW w:w="2557" w:type="dxa"/>
          </w:tcPr>
          <w:p w14:paraId="4DE61DFD" w14:textId="72837948" w:rsidR="00477788" w:rsidRPr="006F399A" w:rsidRDefault="00477788" w:rsidP="00C62931">
            <w:pPr>
              <w:pStyle w:val="ListBullet"/>
              <w:numPr>
                <w:ilvl w:val="0"/>
                <w:numId w:val="0"/>
              </w:numPr>
              <w:rPr>
                <w:rFonts w:ascii="Arial" w:hAnsi="Arial" w:cs="Arial"/>
              </w:rPr>
            </w:pPr>
            <w:r w:rsidRPr="006F399A">
              <w:rPr>
                <w:rFonts w:ascii="Arial" w:hAnsi="Arial" w:cs="Arial"/>
              </w:rPr>
              <w:t>3</w:t>
            </w:r>
          </w:p>
        </w:tc>
        <w:tc>
          <w:tcPr>
            <w:tcW w:w="1387" w:type="dxa"/>
          </w:tcPr>
          <w:p w14:paraId="10194EA0" w14:textId="030BCBA3" w:rsidR="00477788" w:rsidRPr="006F399A" w:rsidRDefault="00DB01B3" w:rsidP="00C62931">
            <w:pPr>
              <w:pStyle w:val="ListBullet"/>
              <w:numPr>
                <w:ilvl w:val="0"/>
                <w:numId w:val="0"/>
              </w:numPr>
              <w:rPr>
                <w:rFonts w:ascii="Arial" w:hAnsi="Arial" w:cs="Arial"/>
              </w:rPr>
            </w:pPr>
            <w:r>
              <w:rPr>
                <w:rFonts w:ascii="Arial" w:hAnsi="Arial" w:cs="Arial"/>
              </w:rPr>
              <w:t>3</w:t>
            </w:r>
          </w:p>
        </w:tc>
        <w:tc>
          <w:tcPr>
            <w:tcW w:w="1172" w:type="dxa"/>
          </w:tcPr>
          <w:p w14:paraId="35EA1031" w14:textId="67099589" w:rsidR="00477788" w:rsidRPr="006F399A" w:rsidRDefault="00DB01B3" w:rsidP="00C62931">
            <w:pPr>
              <w:pStyle w:val="ListBullet"/>
              <w:numPr>
                <w:ilvl w:val="0"/>
                <w:numId w:val="0"/>
              </w:numPr>
              <w:rPr>
                <w:rFonts w:ascii="Arial" w:hAnsi="Arial" w:cs="Arial"/>
              </w:rPr>
            </w:pPr>
            <w:r>
              <w:rPr>
                <w:rFonts w:ascii="Arial" w:hAnsi="Arial" w:cs="Arial"/>
              </w:rPr>
              <w:t>3</w:t>
            </w:r>
          </w:p>
        </w:tc>
      </w:tr>
      <w:tr w:rsidR="00477788" w:rsidRPr="006F399A" w14:paraId="4075A1B1" w14:textId="739E2A61" w:rsidTr="008910C0">
        <w:trPr>
          <w:trHeight w:val="784"/>
        </w:trPr>
        <w:tc>
          <w:tcPr>
            <w:tcW w:w="2377" w:type="dxa"/>
          </w:tcPr>
          <w:p w14:paraId="7F55906A" w14:textId="2B4FCA0A" w:rsidR="00477788" w:rsidRPr="006F399A" w:rsidRDefault="00477788" w:rsidP="00C62931">
            <w:pPr>
              <w:pStyle w:val="ListBullet"/>
              <w:numPr>
                <w:ilvl w:val="0"/>
                <w:numId w:val="0"/>
              </w:numPr>
              <w:rPr>
                <w:rFonts w:ascii="Arial" w:hAnsi="Arial" w:cs="Arial"/>
                <w:b/>
                <w:bCs/>
              </w:rPr>
            </w:pPr>
            <w:r w:rsidRPr="006F399A">
              <w:rPr>
                <w:rFonts w:ascii="Arial" w:hAnsi="Arial" w:cs="Arial"/>
                <w:b/>
                <w:bCs/>
              </w:rPr>
              <w:t>Helpfulness</w:t>
            </w:r>
          </w:p>
        </w:tc>
        <w:tc>
          <w:tcPr>
            <w:tcW w:w="1699" w:type="dxa"/>
          </w:tcPr>
          <w:p w14:paraId="10923FC0" w14:textId="2151E908" w:rsidR="00477788" w:rsidRPr="006F399A" w:rsidRDefault="00477788" w:rsidP="00C62931">
            <w:pPr>
              <w:pStyle w:val="ListBullet"/>
              <w:numPr>
                <w:ilvl w:val="0"/>
                <w:numId w:val="0"/>
              </w:numPr>
              <w:rPr>
                <w:rFonts w:ascii="Arial" w:hAnsi="Arial" w:cs="Arial"/>
              </w:rPr>
            </w:pPr>
            <w:r w:rsidRPr="006F399A">
              <w:rPr>
                <w:rFonts w:ascii="Arial" w:hAnsi="Arial" w:cs="Arial"/>
              </w:rPr>
              <w:t>5</w:t>
            </w:r>
          </w:p>
        </w:tc>
        <w:tc>
          <w:tcPr>
            <w:tcW w:w="2557" w:type="dxa"/>
          </w:tcPr>
          <w:p w14:paraId="55A46B5C" w14:textId="1CAC3277" w:rsidR="00477788" w:rsidRPr="006F399A" w:rsidRDefault="00477788" w:rsidP="00C62931">
            <w:pPr>
              <w:pStyle w:val="ListBullet"/>
              <w:numPr>
                <w:ilvl w:val="0"/>
                <w:numId w:val="0"/>
              </w:numPr>
              <w:rPr>
                <w:rFonts w:ascii="Arial" w:hAnsi="Arial" w:cs="Arial"/>
              </w:rPr>
            </w:pPr>
            <w:r w:rsidRPr="006F399A">
              <w:rPr>
                <w:rFonts w:ascii="Arial" w:hAnsi="Arial" w:cs="Arial"/>
              </w:rPr>
              <w:t>5</w:t>
            </w:r>
          </w:p>
        </w:tc>
        <w:tc>
          <w:tcPr>
            <w:tcW w:w="1387" w:type="dxa"/>
          </w:tcPr>
          <w:p w14:paraId="1FB7949F" w14:textId="2E58EBF5" w:rsidR="00477788" w:rsidRPr="006F399A" w:rsidRDefault="00DB01B3" w:rsidP="00C62931">
            <w:pPr>
              <w:pStyle w:val="ListBullet"/>
              <w:numPr>
                <w:ilvl w:val="0"/>
                <w:numId w:val="0"/>
              </w:numPr>
              <w:rPr>
                <w:rFonts w:ascii="Arial" w:hAnsi="Arial" w:cs="Arial"/>
              </w:rPr>
            </w:pPr>
            <w:r>
              <w:rPr>
                <w:rFonts w:ascii="Arial" w:hAnsi="Arial" w:cs="Arial"/>
              </w:rPr>
              <w:t>5</w:t>
            </w:r>
          </w:p>
        </w:tc>
        <w:tc>
          <w:tcPr>
            <w:tcW w:w="1172" w:type="dxa"/>
          </w:tcPr>
          <w:p w14:paraId="60CD5653" w14:textId="75BA9A82" w:rsidR="00477788" w:rsidRPr="006F399A" w:rsidRDefault="00DB01B3" w:rsidP="00C62931">
            <w:pPr>
              <w:pStyle w:val="ListBullet"/>
              <w:numPr>
                <w:ilvl w:val="0"/>
                <w:numId w:val="0"/>
              </w:numPr>
              <w:rPr>
                <w:rFonts w:ascii="Arial" w:hAnsi="Arial" w:cs="Arial"/>
              </w:rPr>
            </w:pPr>
            <w:r>
              <w:rPr>
                <w:rFonts w:ascii="Arial" w:hAnsi="Arial" w:cs="Arial"/>
              </w:rPr>
              <w:t>5</w:t>
            </w:r>
          </w:p>
        </w:tc>
      </w:tr>
      <w:tr w:rsidR="00477788" w:rsidRPr="006F399A" w14:paraId="2B988A10" w14:textId="77777777" w:rsidTr="008910C0">
        <w:trPr>
          <w:trHeight w:val="784"/>
        </w:trPr>
        <w:tc>
          <w:tcPr>
            <w:tcW w:w="2377" w:type="dxa"/>
          </w:tcPr>
          <w:p w14:paraId="20E99688" w14:textId="34ABF477" w:rsidR="00477788" w:rsidRPr="006F399A" w:rsidRDefault="00477788" w:rsidP="00C62931">
            <w:pPr>
              <w:pStyle w:val="ListBullet"/>
              <w:numPr>
                <w:ilvl w:val="0"/>
                <w:numId w:val="0"/>
              </w:numPr>
              <w:rPr>
                <w:rFonts w:ascii="Arial" w:hAnsi="Arial" w:cs="Arial"/>
                <w:b/>
                <w:bCs/>
              </w:rPr>
            </w:pPr>
            <w:r w:rsidRPr="006F399A">
              <w:rPr>
                <w:rFonts w:ascii="Arial" w:hAnsi="Arial" w:cs="Arial"/>
                <w:b/>
                <w:bCs/>
              </w:rPr>
              <w:t>BMI Calculator</w:t>
            </w:r>
          </w:p>
        </w:tc>
        <w:tc>
          <w:tcPr>
            <w:tcW w:w="1699" w:type="dxa"/>
          </w:tcPr>
          <w:p w14:paraId="3C40B174" w14:textId="3927D6BE" w:rsidR="00477788" w:rsidRPr="006F399A" w:rsidRDefault="00477788" w:rsidP="00C62931">
            <w:pPr>
              <w:pStyle w:val="ListBullet"/>
              <w:numPr>
                <w:ilvl w:val="0"/>
                <w:numId w:val="0"/>
              </w:numPr>
              <w:rPr>
                <w:rFonts w:ascii="Arial" w:hAnsi="Arial" w:cs="Arial"/>
              </w:rPr>
            </w:pPr>
            <w:r w:rsidRPr="006F399A">
              <w:rPr>
                <w:rFonts w:ascii="Arial" w:hAnsi="Arial" w:cs="Arial"/>
              </w:rPr>
              <w:t>5</w:t>
            </w:r>
          </w:p>
        </w:tc>
        <w:tc>
          <w:tcPr>
            <w:tcW w:w="2557" w:type="dxa"/>
          </w:tcPr>
          <w:p w14:paraId="18E48503" w14:textId="284AB762" w:rsidR="00477788" w:rsidRPr="006F399A" w:rsidRDefault="00477788" w:rsidP="00C62931">
            <w:pPr>
              <w:pStyle w:val="ListBullet"/>
              <w:numPr>
                <w:ilvl w:val="0"/>
                <w:numId w:val="0"/>
              </w:numPr>
              <w:rPr>
                <w:rFonts w:ascii="Arial" w:hAnsi="Arial" w:cs="Arial"/>
              </w:rPr>
            </w:pPr>
            <w:r w:rsidRPr="006F399A">
              <w:rPr>
                <w:rFonts w:ascii="Arial" w:hAnsi="Arial" w:cs="Arial"/>
              </w:rPr>
              <w:t>0</w:t>
            </w:r>
          </w:p>
        </w:tc>
        <w:tc>
          <w:tcPr>
            <w:tcW w:w="1387" w:type="dxa"/>
          </w:tcPr>
          <w:p w14:paraId="11CF7DB6" w14:textId="5569FBD3" w:rsidR="00477788" w:rsidRPr="006F399A" w:rsidRDefault="00477788" w:rsidP="00C62931">
            <w:pPr>
              <w:pStyle w:val="ListBullet"/>
              <w:numPr>
                <w:ilvl w:val="0"/>
                <w:numId w:val="0"/>
              </w:numPr>
              <w:rPr>
                <w:rFonts w:ascii="Arial" w:hAnsi="Arial" w:cs="Arial"/>
              </w:rPr>
            </w:pPr>
            <w:r w:rsidRPr="006F399A">
              <w:rPr>
                <w:rFonts w:ascii="Arial" w:hAnsi="Arial" w:cs="Arial"/>
              </w:rPr>
              <w:t>0</w:t>
            </w:r>
          </w:p>
        </w:tc>
        <w:tc>
          <w:tcPr>
            <w:tcW w:w="1172" w:type="dxa"/>
          </w:tcPr>
          <w:p w14:paraId="60167CBE" w14:textId="5DEEA398" w:rsidR="00477788" w:rsidRPr="006F399A" w:rsidRDefault="00477788" w:rsidP="00C62931">
            <w:pPr>
              <w:pStyle w:val="ListBullet"/>
              <w:numPr>
                <w:ilvl w:val="0"/>
                <w:numId w:val="0"/>
              </w:numPr>
              <w:rPr>
                <w:rFonts w:ascii="Arial" w:hAnsi="Arial" w:cs="Arial"/>
              </w:rPr>
            </w:pPr>
            <w:r w:rsidRPr="006F399A">
              <w:rPr>
                <w:rFonts w:ascii="Arial" w:hAnsi="Arial" w:cs="Arial"/>
              </w:rPr>
              <w:t>0</w:t>
            </w:r>
          </w:p>
        </w:tc>
      </w:tr>
      <w:tr w:rsidR="00477788" w:rsidRPr="006F399A" w14:paraId="4A864A5E" w14:textId="77777777" w:rsidTr="008910C0">
        <w:trPr>
          <w:trHeight w:val="784"/>
        </w:trPr>
        <w:tc>
          <w:tcPr>
            <w:tcW w:w="2377" w:type="dxa"/>
          </w:tcPr>
          <w:p w14:paraId="41BF2121" w14:textId="479B85DF" w:rsidR="00477788" w:rsidRPr="006F399A" w:rsidRDefault="00477788" w:rsidP="00C62931">
            <w:pPr>
              <w:pStyle w:val="ListBullet"/>
              <w:numPr>
                <w:ilvl w:val="0"/>
                <w:numId w:val="0"/>
              </w:numPr>
              <w:rPr>
                <w:rFonts w:ascii="Arial" w:hAnsi="Arial" w:cs="Arial"/>
                <w:b/>
                <w:bCs/>
              </w:rPr>
            </w:pPr>
            <w:r w:rsidRPr="006F399A">
              <w:rPr>
                <w:rFonts w:ascii="Arial" w:hAnsi="Arial" w:cs="Arial"/>
                <w:b/>
                <w:bCs/>
              </w:rPr>
              <w:t>Gym Locator</w:t>
            </w:r>
          </w:p>
        </w:tc>
        <w:tc>
          <w:tcPr>
            <w:tcW w:w="1699" w:type="dxa"/>
          </w:tcPr>
          <w:p w14:paraId="5C66B498" w14:textId="0C37BBC4" w:rsidR="00477788" w:rsidRPr="006F399A" w:rsidRDefault="00477788" w:rsidP="00C62931">
            <w:pPr>
              <w:pStyle w:val="ListBullet"/>
              <w:numPr>
                <w:ilvl w:val="0"/>
                <w:numId w:val="0"/>
              </w:numPr>
              <w:rPr>
                <w:rFonts w:ascii="Arial" w:hAnsi="Arial" w:cs="Arial"/>
              </w:rPr>
            </w:pPr>
            <w:r w:rsidRPr="006F399A">
              <w:rPr>
                <w:rFonts w:ascii="Arial" w:hAnsi="Arial" w:cs="Arial"/>
              </w:rPr>
              <w:t>5</w:t>
            </w:r>
          </w:p>
        </w:tc>
        <w:tc>
          <w:tcPr>
            <w:tcW w:w="2557" w:type="dxa"/>
          </w:tcPr>
          <w:p w14:paraId="6B2B219A" w14:textId="4E92927D" w:rsidR="00477788" w:rsidRPr="006F399A" w:rsidRDefault="00477788" w:rsidP="00C62931">
            <w:pPr>
              <w:pStyle w:val="ListBullet"/>
              <w:numPr>
                <w:ilvl w:val="0"/>
                <w:numId w:val="0"/>
              </w:numPr>
              <w:rPr>
                <w:rFonts w:ascii="Arial" w:hAnsi="Arial" w:cs="Arial"/>
              </w:rPr>
            </w:pPr>
            <w:r w:rsidRPr="006F399A">
              <w:rPr>
                <w:rFonts w:ascii="Arial" w:hAnsi="Arial" w:cs="Arial"/>
              </w:rPr>
              <w:t>0</w:t>
            </w:r>
          </w:p>
        </w:tc>
        <w:tc>
          <w:tcPr>
            <w:tcW w:w="1387" w:type="dxa"/>
          </w:tcPr>
          <w:p w14:paraId="70B510D8" w14:textId="680AA684" w:rsidR="00477788" w:rsidRPr="006F399A" w:rsidRDefault="00477788" w:rsidP="00C62931">
            <w:pPr>
              <w:pStyle w:val="ListBullet"/>
              <w:numPr>
                <w:ilvl w:val="0"/>
                <w:numId w:val="0"/>
              </w:numPr>
              <w:rPr>
                <w:rFonts w:ascii="Arial" w:hAnsi="Arial" w:cs="Arial"/>
              </w:rPr>
            </w:pPr>
            <w:r w:rsidRPr="006F399A">
              <w:rPr>
                <w:rFonts w:ascii="Arial" w:hAnsi="Arial" w:cs="Arial"/>
              </w:rPr>
              <w:t>0</w:t>
            </w:r>
          </w:p>
        </w:tc>
        <w:tc>
          <w:tcPr>
            <w:tcW w:w="1172" w:type="dxa"/>
          </w:tcPr>
          <w:p w14:paraId="6D543111" w14:textId="7BA2FF60" w:rsidR="00477788" w:rsidRPr="006F399A" w:rsidRDefault="00477788" w:rsidP="00C62931">
            <w:pPr>
              <w:pStyle w:val="ListBullet"/>
              <w:numPr>
                <w:ilvl w:val="0"/>
                <w:numId w:val="0"/>
              </w:numPr>
              <w:rPr>
                <w:rFonts w:ascii="Arial" w:hAnsi="Arial" w:cs="Arial"/>
              </w:rPr>
            </w:pPr>
            <w:r w:rsidRPr="006F399A">
              <w:rPr>
                <w:rFonts w:ascii="Arial" w:hAnsi="Arial" w:cs="Arial"/>
              </w:rPr>
              <w:t>0</w:t>
            </w:r>
          </w:p>
        </w:tc>
      </w:tr>
      <w:tr w:rsidR="00477788" w:rsidRPr="006F399A" w14:paraId="6D8F2507" w14:textId="6AC57551" w:rsidTr="008910C0">
        <w:trPr>
          <w:trHeight w:val="742"/>
        </w:trPr>
        <w:tc>
          <w:tcPr>
            <w:tcW w:w="2377" w:type="dxa"/>
          </w:tcPr>
          <w:p w14:paraId="7BC8E095" w14:textId="1A29C425" w:rsidR="00477788" w:rsidRPr="006F399A" w:rsidRDefault="00477788" w:rsidP="00C62931">
            <w:pPr>
              <w:pStyle w:val="ListBullet"/>
              <w:numPr>
                <w:ilvl w:val="0"/>
                <w:numId w:val="0"/>
              </w:numPr>
              <w:rPr>
                <w:rFonts w:ascii="Arial" w:hAnsi="Arial" w:cs="Arial"/>
                <w:b/>
                <w:bCs/>
              </w:rPr>
            </w:pPr>
            <w:r w:rsidRPr="006F399A">
              <w:rPr>
                <w:rFonts w:ascii="Arial" w:hAnsi="Arial" w:cs="Arial"/>
                <w:b/>
                <w:bCs/>
              </w:rPr>
              <w:t>Average Score</w:t>
            </w:r>
          </w:p>
        </w:tc>
        <w:tc>
          <w:tcPr>
            <w:tcW w:w="1699" w:type="dxa"/>
          </w:tcPr>
          <w:p w14:paraId="645CB9CD" w14:textId="22AF931B" w:rsidR="00477788" w:rsidRPr="006F399A" w:rsidRDefault="00477788" w:rsidP="00C62931">
            <w:pPr>
              <w:pStyle w:val="ListBullet"/>
              <w:numPr>
                <w:ilvl w:val="0"/>
                <w:numId w:val="0"/>
              </w:numPr>
              <w:rPr>
                <w:rFonts w:ascii="Arial" w:hAnsi="Arial" w:cs="Arial"/>
              </w:rPr>
            </w:pPr>
            <w:r w:rsidRPr="006F399A">
              <w:rPr>
                <w:rFonts w:ascii="Arial" w:hAnsi="Arial" w:cs="Arial"/>
              </w:rPr>
              <w:t>4.</w:t>
            </w:r>
            <w:r w:rsidR="00DB01B3">
              <w:rPr>
                <w:rFonts w:ascii="Arial" w:hAnsi="Arial" w:cs="Arial"/>
              </w:rPr>
              <w:t>75</w:t>
            </w:r>
          </w:p>
        </w:tc>
        <w:tc>
          <w:tcPr>
            <w:tcW w:w="2557" w:type="dxa"/>
          </w:tcPr>
          <w:p w14:paraId="5450C91C" w14:textId="7F3922D4" w:rsidR="00477788" w:rsidRPr="006F399A" w:rsidRDefault="00477788" w:rsidP="00C62931">
            <w:pPr>
              <w:pStyle w:val="ListBullet"/>
              <w:numPr>
                <w:ilvl w:val="0"/>
                <w:numId w:val="0"/>
              </w:numPr>
              <w:rPr>
                <w:rFonts w:ascii="Arial" w:hAnsi="Arial" w:cs="Arial"/>
              </w:rPr>
            </w:pPr>
            <w:r w:rsidRPr="006F399A">
              <w:rPr>
                <w:rFonts w:ascii="Arial" w:hAnsi="Arial" w:cs="Arial"/>
              </w:rPr>
              <w:t>2.5</w:t>
            </w:r>
          </w:p>
        </w:tc>
        <w:tc>
          <w:tcPr>
            <w:tcW w:w="1387" w:type="dxa"/>
          </w:tcPr>
          <w:p w14:paraId="3A4016A2" w14:textId="497C92A5" w:rsidR="00477788" w:rsidRPr="006F399A" w:rsidRDefault="00DB01B3" w:rsidP="00C62931">
            <w:pPr>
              <w:pStyle w:val="ListBullet"/>
              <w:numPr>
                <w:ilvl w:val="0"/>
                <w:numId w:val="0"/>
              </w:numPr>
              <w:rPr>
                <w:rFonts w:ascii="Arial" w:hAnsi="Arial" w:cs="Arial"/>
              </w:rPr>
            </w:pPr>
            <w:r>
              <w:rPr>
                <w:rFonts w:ascii="Arial" w:hAnsi="Arial" w:cs="Arial"/>
              </w:rPr>
              <w:t>2.875</w:t>
            </w:r>
          </w:p>
        </w:tc>
        <w:tc>
          <w:tcPr>
            <w:tcW w:w="1172" w:type="dxa"/>
          </w:tcPr>
          <w:p w14:paraId="47B10810" w14:textId="7946801D" w:rsidR="00477788" w:rsidRPr="006F399A" w:rsidRDefault="009F0207" w:rsidP="00C62931">
            <w:pPr>
              <w:pStyle w:val="ListBullet"/>
              <w:numPr>
                <w:ilvl w:val="0"/>
                <w:numId w:val="0"/>
              </w:numPr>
              <w:rPr>
                <w:rFonts w:ascii="Arial" w:hAnsi="Arial" w:cs="Arial"/>
              </w:rPr>
            </w:pPr>
            <w:r>
              <w:rPr>
                <w:rFonts w:ascii="Arial" w:hAnsi="Arial" w:cs="Arial"/>
              </w:rPr>
              <w:t>3.25</w:t>
            </w:r>
          </w:p>
        </w:tc>
      </w:tr>
    </w:tbl>
    <w:p w14:paraId="14C1A561" w14:textId="77777777" w:rsidR="007D23ED" w:rsidRPr="006F399A" w:rsidRDefault="007D23ED" w:rsidP="0046120C">
      <w:pPr>
        <w:pStyle w:val="ListBullet"/>
        <w:numPr>
          <w:ilvl w:val="0"/>
          <w:numId w:val="0"/>
        </w:numPr>
        <w:rPr>
          <w:rFonts w:ascii="Arial" w:hAnsi="Arial" w:cs="Arial"/>
          <w:b/>
          <w:bCs/>
          <w:sz w:val="28"/>
          <w:szCs w:val="28"/>
        </w:rPr>
      </w:pPr>
    </w:p>
    <w:p w14:paraId="1B987E4C" w14:textId="63F22B04" w:rsidR="00C62931" w:rsidRPr="006F399A" w:rsidRDefault="00C62931" w:rsidP="0046120C">
      <w:pPr>
        <w:pStyle w:val="ListBullet"/>
        <w:numPr>
          <w:ilvl w:val="0"/>
          <w:numId w:val="0"/>
        </w:numPr>
        <w:rPr>
          <w:rFonts w:ascii="Arial" w:hAnsi="Arial" w:cs="Arial"/>
          <w:b/>
          <w:bCs/>
          <w:sz w:val="28"/>
          <w:szCs w:val="28"/>
        </w:rPr>
      </w:pPr>
      <w:r w:rsidRPr="006F399A">
        <w:rPr>
          <w:rFonts w:ascii="Arial" w:hAnsi="Arial" w:cs="Arial"/>
          <w:b/>
          <w:bCs/>
          <w:sz w:val="28"/>
          <w:szCs w:val="28"/>
        </w:rPr>
        <w:lastRenderedPageBreak/>
        <w:t xml:space="preserve">GymBro </w:t>
      </w:r>
    </w:p>
    <w:p w14:paraId="135639D9" w14:textId="0DC44B82" w:rsidR="00C37BC1" w:rsidRPr="006F399A" w:rsidRDefault="00C62931" w:rsidP="006A4FBA">
      <w:pPr>
        <w:pStyle w:val="ListBullet"/>
        <w:numPr>
          <w:ilvl w:val="0"/>
          <w:numId w:val="0"/>
        </w:numPr>
        <w:ind w:firstLine="360"/>
        <w:rPr>
          <w:rFonts w:ascii="Arial" w:hAnsi="Arial" w:cs="Arial"/>
        </w:rPr>
      </w:pPr>
      <w:r w:rsidRPr="006F399A">
        <w:rPr>
          <w:rFonts w:ascii="Arial" w:hAnsi="Arial" w:cs="Arial"/>
        </w:rPr>
        <w:t xml:space="preserve">The homepage for GymBro will display the most important piece of information that the user needs such as BMI, Fitness Goals, Recipes, etc. This will make the </w:t>
      </w:r>
      <w:r w:rsidR="00C37BC1" w:rsidRPr="006F399A">
        <w:rPr>
          <w:rFonts w:ascii="Arial" w:hAnsi="Arial" w:cs="Arial"/>
        </w:rPr>
        <w:t>navigation of our website more intuitive as most of what you need will already be in front of you. All other features will be accessible through a button or some other functionality that will make it easy to traverse the website</w:t>
      </w:r>
      <w:r w:rsidR="00391D69" w:rsidRPr="006F399A">
        <w:rPr>
          <w:rFonts w:ascii="Arial" w:hAnsi="Arial" w:cs="Arial"/>
        </w:rPr>
        <w:t>.</w:t>
      </w:r>
    </w:p>
    <w:p w14:paraId="3475B51A" w14:textId="153156FD" w:rsidR="00391D69" w:rsidRPr="006F399A" w:rsidRDefault="00391D69" w:rsidP="00477788">
      <w:pPr>
        <w:pStyle w:val="ListBullet"/>
        <w:numPr>
          <w:ilvl w:val="0"/>
          <w:numId w:val="0"/>
        </w:numPr>
        <w:rPr>
          <w:rFonts w:ascii="Arial" w:hAnsi="Arial" w:cs="Arial"/>
          <w:b/>
          <w:bCs/>
          <w:sz w:val="28"/>
          <w:szCs w:val="28"/>
        </w:rPr>
      </w:pPr>
      <w:r w:rsidRPr="006F399A">
        <w:rPr>
          <w:rFonts w:ascii="Arial" w:hAnsi="Arial" w:cs="Arial"/>
          <w:b/>
          <w:bCs/>
          <w:sz w:val="28"/>
          <w:szCs w:val="28"/>
        </w:rPr>
        <w:t>MyFitnessPal</w:t>
      </w:r>
    </w:p>
    <w:p w14:paraId="5A9580A9" w14:textId="7EE98F3A" w:rsidR="00391D69" w:rsidRPr="006F399A" w:rsidRDefault="00391D69" w:rsidP="003A4886">
      <w:pPr>
        <w:pStyle w:val="ListBullet"/>
        <w:numPr>
          <w:ilvl w:val="0"/>
          <w:numId w:val="0"/>
        </w:numPr>
        <w:ind w:firstLine="360"/>
        <w:rPr>
          <w:rFonts w:ascii="Arial" w:hAnsi="Arial" w:cs="Arial"/>
        </w:rPr>
      </w:pPr>
      <w:r w:rsidRPr="006F399A">
        <w:rPr>
          <w:rFonts w:ascii="Arial" w:hAnsi="Arial" w:cs="Arial"/>
        </w:rPr>
        <w:t xml:space="preserve">MyFitnessPal needs a log in before using their website, which covers any curious user from exploring before choosing their service. The UI is simple, but it may be challenging to find out where everything is. </w:t>
      </w:r>
      <w:r w:rsidR="003A4886" w:rsidRPr="006F399A">
        <w:rPr>
          <w:rFonts w:ascii="Arial" w:hAnsi="Arial" w:cs="Arial"/>
        </w:rPr>
        <w:t xml:space="preserve">Extra features not included in the free version cost an additional $10 a month. This makes in inaccessible to anyone on a limited budget but wants to stay fit using free resources. </w:t>
      </w:r>
    </w:p>
    <w:p w14:paraId="5CBC6F87" w14:textId="5F6C58BF" w:rsidR="0017486D" w:rsidRPr="006F399A" w:rsidRDefault="0017486D" w:rsidP="0017486D">
      <w:pPr>
        <w:pStyle w:val="ListBullet"/>
        <w:numPr>
          <w:ilvl w:val="0"/>
          <w:numId w:val="0"/>
        </w:numPr>
        <w:ind w:left="360" w:hanging="360"/>
        <w:rPr>
          <w:rFonts w:ascii="Arial" w:hAnsi="Arial" w:cs="Arial"/>
          <w:b/>
          <w:bCs/>
          <w:sz w:val="28"/>
          <w:szCs w:val="28"/>
        </w:rPr>
      </w:pPr>
      <w:r w:rsidRPr="006F399A">
        <w:rPr>
          <w:rFonts w:ascii="Arial" w:hAnsi="Arial" w:cs="Arial"/>
          <w:b/>
          <w:bCs/>
          <w:sz w:val="28"/>
          <w:szCs w:val="28"/>
        </w:rPr>
        <w:t>Strava</w:t>
      </w:r>
    </w:p>
    <w:p w14:paraId="2A9FE420" w14:textId="7211C3B5" w:rsidR="0017486D" w:rsidRPr="006F399A" w:rsidRDefault="0017486D" w:rsidP="003A4886">
      <w:pPr>
        <w:pStyle w:val="ListBullet"/>
        <w:numPr>
          <w:ilvl w:val="0"/>
          <w:numId w:val="0"/>
        </w:numPr>
        <w:ind w:firstLine="360"/>
        <w:rPr>
          <w:rFonts w:ascii="Arial" w:hAnsi="Arial" w:cs="Arial"/>
        </w:rPr>
      </w:pPr>
      <w:r w:rsidRPr="006F399A">
        <w:rPr>
          <w:rFonts w:ascii="Arial" w:hAnsi="Arial" w:cs="Arial"/>
        </w:rPr>
        <w:t>Strava is a fitness app mostly focuse</w:t>
      </w:r>
      <w:r w:rsidR="00507F6D" w:rsidRPr="006F399A">
        <w:rPr>
          <w:rFonts w:ascii="Arial" w:hAnsi="Arial" w:cs="Arial"/>
        </w:rPr>
        <w:t xml:space="preserve">s on distance, elevation gain, calories, heart rate, etc. This is mostly useful for people like runners and cyclists. </w:t>
      </w:r>
      <w:r w:rsidRPr="006F399A">
        <w:rPr>
          <w:rFonts w:ascii="Arial" w:hAnsi="Arial" w:cs="Arial"/>
        </w:rPr>
        <w:t xml:space="preserve"> </w:t>
      </w:r>
      <w:r w:rsidR="00507F6D" w:rsidRPr="006F399A">
        <w:rPr>
          <w:rFonts w:ascii="Arial" w:hAnsi="Arial" w:cs="Arial"/>
        </w:rPr>
        <w:t>It may not be as useful</w:t>
      </w:r>
      <w:r w:rsidR="00391D69" w:rsidRPr="006F399A">
        <w:rPr>
          <w:rFonts w:ascii="Arial" w:hAnsi="Arial" w:cs="Arial"/>
        </w:rPr>
        <w:t xml:space="preserve"> for people doing other exercises such as calisthenics, weightlifting, etc. The website does not allow you to view anything before making an account which does not allow for users to explore before </w:t>
      </w:r>
      <w:r w:rsidR="003A4886" w:rsidRPr="006F399A">
        <w:rPr>
          <w:rFonts w:ascii="Arial" w:hAnsi="Arial" w:cs="Arial"/>
        </w:rPr>
        <w:t>deciding</w:t>
      </w:r>
      <w:r w:rsidR="00391D69" w:rsidRPr="006F399A">
        <w:rPr>
          <w:rFonts w:ascii="Arial" w:hAnsi="Arial" w:cs="Arial"/>
        </w:rPr>
        <w:t xml:space="preserve">. </w:t>
      </w:r>
    </w:p>
    <w:p w14:paraId="70854C19" w14:textId="72749D9C" w:rsidR="003A4886" w:rsidRPr="006F399A" w:rsidRDefault="00F12079" w:rsidP="0017486D">
      <w:pPr>
        <w:pStyle w:val="ListBullet"/>
        <w:numPr>
          <w:ilvl w:val="0"/>
          <w:numId w:val="0"/>
        </w:numPr>
        <w:ind w:left="360" w:hanging="360"/>
        <w:rPr>
          <w:rFonts w:ascii="Arial" w:hAnsi="Arial" w:cs="Arial"/>
          <w:b/>
          <w:sz w:val="28"/>
          <w:szCs w:val="28"/>
        </w:rPr>
      </w:pPr>
      <w:r w:rsidRPr="006F399A">
        <w:rPr>
          <w:rFonts w:ascii="Arial" w:hAnsi="Arial" w:cs="Arial"/>
          <w:b/>
          <w:sz w:val="28"/>
          <w:szCs w:val="28"/>
        </w:rPr>
        <w:t>Jefit</w:t>
      </w:r>
    </w:p>
    <w:p w14:paraId="208A4B82" w14:textId="6E3DA8DC" w:rsidR="003A4886" w:rsidRPr="006F399A" w:rsidRDefault="00F12079" w:rsidP="00F12079">
      <w:pPr>
        <w:pStyle w:val="ListBullet"/>
        <w:numPr>
          <w:ilvl w:val="0"/>
          <w:numId w:val="0"/>
        </w:numPr>
        <w:ind w:firstLine="360"/>
        <w:rPr>
          <w:rFonts w:ascii="Arial" w:hAnsi="Arial" w:cs="Arial"/>
          <w:bCs/>
        </w:rPr>
      </w:pPr>
      <w:r w:rsidRPr="006F399A">
        <w:rPr>
          <w:rFonts w:ascii="Arial" w:hAnsi="Arial" w:cs="Arial"/>
          <w:bCs/>
        </w:rPr>
        <w:t xml:space="preserve">Just like with the other fitness apps on this list, Jefit does offer all services for free. If one were to want to access all features provided by this app, they would need to pay an additional $12.99 a month. Jefit also has a simple design to a fault. It’s simple to the point where the design choices begin to suffer for it. According to some users who have used the app, the routines and techniques may not be very comprehensive and more so if you’re just starting out in the field of fitness. </w:t>
      </w:r>
    </w:p>
    <w:p w14:paraId="1E0C201E" w14:textId="77777777" w:rsidR="00477788" w:rsidRPr="006F399A" w:rsidRDefault="006A4FBA" w:rsidP="00477788">
      <w:pPr>
        <w:pStyle w:val="ListBullet"/>
        <w:numPr>
          <w:ilvl w:val="0"/>
          <w:numId w:val="0"/>
        </w:numPr>
        <w:ind w:left="360" w:hanging="360"/>
        <w:rPr>
          <w:rFonts w:ascii="Arial" w:hAnsi="Arial" w:cs="Arial"/>
          <w:b/>
          <w:bCs/>
          <w:sz w:val="28"/>
          <w:szCs w:val="28"/>
        </w:rPr>
      </w:pPr>
      <w:r w:rsidRPr="006F399A">
        <w:rPr>
          <w:rFonts w:ascii="Arial" w:hAnsi="Arial" w:cs="Arial"/>
          <w:b/>
          <w:bCs/>
          <w:sz w:val="28"/>
          <w:szCs w:val="28"/>
        </w:rPr>
        <w:t>Planned Advantages</w:t>
      </w:r>
    </w:p>
    <w:p w14:paraId="6FEBD9C8" w14:textId="77777777" w:rsidR="00C05F10" w:rsidRPr="006F399A" w:rsidRDefault="00477788" w:rsidP="00477788">
      <w:pPr>
        <w:pStyle w:val="ListBullet"/>
        <w:numPr>
          <w:ilvl w:val="0"/>
          <w:numId w:val="0"/>
        </w:numPr>
        <w:ind w:firstLine="360"/>
        <w:rPr>
          <w:rFonts w:ascii="Arial" w:hAnsi="Arial" w:cs="Arial"/>
        </w:rPr>
      </w:pPr>
      <w:r w:rsidRPr="006F399A">
        <w:rPr>
          <w:rFonts w:ascii="Arial" w:hAnsi="Arial" w:cs="Arial"/>
        </w:rPr>
        <w:t>The planned advantages over our competitors are three things: BMI calculator, Gym Locator, and no subscription fees. Our app will be completely free for those looking for the best service for fitness without the additional costs that most other apps provide. The gym locator will help people find the nearest gym in order for them to find the nearest area to workout. The BMI calculator will help keep track and make sure the user stays within a healthy BMI making sure to be under or overweight.</w:t>
      </w:r>
    </w:p>
    <w:p w14:paraId="7A637791" w14:textId="06784EEE" w:rsidR="00C05F10" w:rsidRPr="006F399A" w:rsidRDefault="00C05F10" w:rsidP="00C05F10">
      <w:pPr>
        <w:rPr>
          <w:rFonts w:ascii="Arial" w:hAnsi="Arial" w:cs="Arial"/>
        </w:rPr>
      </w:pPr>
      <w:r w:rsidRPr="006F399A">
        <w:rPr>
          <w:rFonts w:ascii="Arial" w:hAnsi="Arial" w:cs="Arial"/>
        </w:rPr>
        <w:br w:type="page"/>
      </w:r>
    </w:p>
    <w:p w14:paraId="6EF9A372" w14:textId="0604FB1C" w:rsidR="00C05F10" w:rsidRPr="006F399A" w:rsidRDefault="00C05F10" w:rsidP="00C05F10">
      <w:pPr>
        <w:pStyle w:val="NormalWeb"/>
        <w:spacing w:before="0" w:beforeAutospacing="0" w:after="0" w:afterAutospacing="0" w:line="360" w:lineRule="auto"/>
        <w:rPr>
          <w:rFonts w:ascii="Arial" w:hAnsi="Arial" w:cs="Arial"/>
          <w:b/>
          <w:bCs/>
          <w:color w:val="0E101A"/>
        </w:rPr>
      </w:pPr>
      <w:r w:rsidRPr="006F399A">
        <w:rPr>
          <w:rFonts w:ascii="Arial" w:hAnsi="Arial" w:cs="Arial"/>
          <w:b/>
          <w:bCs/>
          <w:color w:val="0E101A"/>
        </w:rPr>
        <w:lastRenderedPageBreak/>
        <w:t>Data Definition</w:t>
      </w:r>
    </w:p>
    <w:p w14:paraId="54A3DAB2" w14:textId="77777777" w:rsidR="00CC09C8" w:rsidRDefault="00CC09C8" w:rsidP="00CC09C8">
      <w:pPr>
        <w:pStyle w:val="NormalWeb"/>
        <w:spacing w:before="0" w:beforeAutospacing="0" w:after="0" w:afterAutospacing="0" w:line="360" w:lineRule="auto"/>
        <w:rPr>
          <w:color w:val="0E101A"/>
        </w:rPr>
      </w:pPr>
      <w:r>
        <w:rPr>
          <w:color w:val="0E101A"/>
        </w:rPr>
        <w:t>The fitness app is a state-of-the-art application designed to facilitate users' improvement in their physical health by offering them personalized workout and dietary plans. The app is available free of cost and does not require any subscription fees. The key terminologies of the application are as follows:</w:t>
      </w:r>
    </w:p>
    <w:p w14:paraId="2D09B9D0" w14:textId="77777777" w:rsidR="00CC09C8" w:rsidRDefault="00CC09C8" w:rsidP="00CC09C8">
      <w:pPr>
        <w:pStyle w:val="NormalWeb"/>
        <w:spacing w:before="0" w:beforeAutospacing="0" w:after="0" w:afterAutospacing="0" w:line="360" w:lineRule="auto"/>
        <w:rPr>
          <w:color w:val="0E101A"/>
        </w:rPr>
      </w:pPr>
    </w:p>
    <w:p w14:paraId="692A1E4D" w14:textId="77777777" w:rsidR="00CC09C8" w:rsidRDefault="00CC09C8" w:rsidP="00CC09C8">
      <w:pPr>
        <w:numPr>
          <w:ilvl w:val="0"/>
          <w:numId w:val="12"/>
        </w:numPr>
        <w:spacing w:after="0" w:line="360" w:lineRule="auto"/>
        <w:ind w:firstLine="0"/>
        <w:rPr>
          <w:b/>
          <w:bCs/>
          <w:i/>
          <w:iCs/>
          <w:color w:val="0E101A"/>
        </w:rPr>
      </w:pPr>
      <w:r>
        <w:rPr>
          <w:b/>
          <w:bCs/>
          <w:i/>
          <w:iCs/>
          <w:color w:val="0E101A"/>
        </w:rPr>
        <w:t>User Profile:</w:t>
      </w:r>
    </w:p>
    <w:p w14:paraId="0FD96397" w14:textId="77777777" w:rsidR="00CC09C8" w:rsidRDefault="00CC09C8" w:rsidP="00CC09C8">
      <w:pPr>
        <w:numPr>
          <w:ilvl w:val="0"/>
          <w:numId w:val="13"/>
        </w:numPr>
        <w:spacing w:after="0" w:line="360" w:lineRule="auto"/>
        <w:ind w:left="1440" w:hanging="720"/>
        <w:rPr>
          <w:color w:val="0E101A"/>
        </w:rPr>
      </w:pPr>
      <w:r>
        <w:rPr>
          <w:color w:val="0E101A"/>
        </w:rPr>
        <w:t>First Name: The user's first name.</w:t>
      </w:r>
    </w:p>
    <w:p w14:paraId="21CE55C0" w14:textId="77777777" w:rsidR="00CC09C8" w:rsidRDefault="00CC09C8" w:rsidP="00CC09C8">
      <w:pPr>
        <w:numPr>
          <w:ilvl w:val="0"/>
          <w:numId w:val="13"/>
        </w:numPr>
        <w:spacing w:after="0" w:line="360" w:lineRule="auto"/>
        <w:ind w:left="1440" w:hanging="720"/>
        <w:rPr>
          <w:color w:val="0E101A"/>
        </w:rPr>
      </w:pPr>
      <w:r>
        <w:rPr>
          <w:color w:val="0E101A"/>
        </w:rPr>
        <w:t>Last Name: The user's last name.</w:t>
      </w:r>
    </w:p>
    <w:p w14:paraId="03BC5B94" w14:textId="77777777" w:rsidR="00CC09C8" w:rsidRDefault="00CC09C8" w:rsidP="00CC09C8">
      <w:pPr>
        <w:numPr>
          <w:ilvl w:val="0"/>
          <w:numId w:val="13"/>
        </w:numPr>
        <w:spacing w:after="0" w:line="360" w:lineRule="auto"/>
        <w:ind w:left="1440" w:hanging="720"/>
        <w:rPr>
          <w:color w:val="0E101A"/>
        </w:rPr>
      </w:pPr>
      <w:r>
        <w:rPr>
          <w:color w:val="0E101A"/>
        </w:rPr>
        <w:t>Email: The user's email address used for account verification and communication.</w:t>
      </w:r>
    </w:p>
    <w:p w14:paraId="6C11F269" w14:textId="77777777" w:rsidR="00CC09C8" w:rsidRDefault="00CC09C8" w:rsidP="00CC09C8">
      <w:pPr>
        <w:numPr>
          <w:ilvl w:val="0"/>
          <w:numId w:val="13"/>
        </w:numPr>
        <w:spacing w:after="0" w:line="360" w:lineRule="auto"/>
        <w:ind w:left="1440" w:hanging="720"/>
        <w:rPr>
          <w:color w:val="0E101A"/>
        </w:rPr>
      </w:pPr>
      <w:r>
        <w:rPr>
          <w:color w:val="0E101A"/>
        </w:rPr>
        <w:t>Password: The user's password used for account login and security.</w:t>
      </w:r>
    </w:p>
    <w:p w14:paraId="078DA873" w14:textId="77777777" w:rsidR="00CC09C8" w:rsidRDefault="00CC09C8" w:rsidP="00CC09C8">
      <w:pPr>
        <w:numPr>
          <w:ilvl w:val="0"/>
          <w:numId w:val="13"/>
        </w:numPr>
        <w:spacing w:after="0" w:line="360" w:lineRule="auto"/>
        <w:ind w:left="1440" w:hanging="720"/>
        <w:rPr>
          <w:color w:val="0E101A"/>
        </w:rPr>
      </w:pPr>
      <w:r>
        <w:rPr>
          <w:color w:val="0E101A"/>
        </w:rPr>
        <w:t>Gender: The user's gender (male, female, non-binary).</w:t>
      </w:r>
    </w:p>
    <w:p w14:paraId="6083F275" w14:textId="77777777" w:rsidR="00CC09C8" w:rsidRDefault="00CC09C8" w:rsidP="00CC09C8">
      <w:pPr>
        <w:numPr>
          <w:ilvl w:val="0"/>
          <w:numId w:val="13"/>
        </w:numPr>
        <w:spacing w:after="0" w:line="360" w:lineRule="auto"/>
        <w:ind w:left="1440" w:hanging="720"/>
        <w:rPr>
          <w:color w:val="0E101A"/>
        </w:rPr>
      </w:pPr>
      <w:r>
        <w:rPr>
          <w:color w:val="0E101A"/>
        </w:rPr>
        <w:t>Age: The user's age in years.</w:t>
      </w:r>
    </w:p>
    <w:p w14:paraId="40F95290" w14:textId="77777777" w:rsidR="00CC09C8" w:rsidRDefault="00CC09C8" w:rsidP="00CC09C8">
      <w:pPr>
        <w:numPr>
          <w:ilvl w:val="0"/>
          <w:numId w:val="13"/>
        </w:numPr>
        <w:spacing w:after="0" w:line="360" w:lineRule="auto"/>
        <w:ind w:left="1440" w:hanging="720"/>
        <w:rPr>
          <w:color w:val="0E101A"/>
        </w:rPr>
      </w:pPr>
      <w:r>
        <w:rPr>
          <w:color w:val="0E101A"/>
        </w:rPr>
        <w:t>Height: The user's height in centimeters or feet/inches.</w:t>
      </w:r>
    </w:p>
    <w:p w14:paraId="37E132E8" w14:textId="77777777" w:rsidR="00CC09C8" w:rsidRDefault="00CC09C8" w:rsidP="00CC09C8">
      <w:pPr>
        <w:numPr>
          <w:ilvl w:val="0"/>
          <w:numId w:val="13"/>
        </w:numPr>
        <w:spacing w:after="0" w:line="360" w:lineRule="auto"/>
        <w:ind w:left="1440" w:hanging="720"/>
        <w:rPr>
          <w:color w:val="0E101A"/>
        </w:rPr>
      </w:pPr>
      <w:r>
        <w:rPr>
          <w:color w:val="0E101A"/>
        </w:rPr>
        <w:t>Weight: The user's weight in kilograms or pounds.</w:t>
      </w:r>
    </w:p>
    <w:p w14:paraId="556ACAE4" w14:textId="77777777" w:rsidR="00CC09C8" w:rsidRDefault="00CC09C8" w:rsidP="00CC09C8">
      <w:pPr>
        <w:numPr>
          <w:ilvl w:val="0"/>
          <w:numId w:val="13"/>
        </w:numPr>
        <w:spacing w:after="0" w:line="360" w:lineRule="auto"/>
        <w:ind w:left="1440" w:hanging="720"/>
        <w:rPr>
          <w:color w:val="0E101A"/>
        </w:rPr>
      </w:pPr>
      <w:r>
        <w:rPr>
          <w:color w:val="0E101A"/>
        </w:rPr>
        <w:t>Fitness Goals: The user's fitness goals (lose weight, build muscle, improve endurance).</w:t>
      </w:r>
    </w:p>
    <w:p w14:paraId="7CF67A25" w14:textId="77777777" w:rsidR="00CC09C8" w:rsidRDefault="00CC09C8" w:rsidP="00CC09C8">
      <w:pPr>
        <w:numPr>
          <w:ilvl w:val="0"/>
          <w:numId w:val="13"/>
        </w:numPr>
        <w:spacing w:after="0" w:line="360" w:lineRule="auto"/>
        <w:ind w:left="1440" w:hanging="720"/>
        <w:rPr>
          <w:color w:val="0E101A"/>
        </w:rPr>
      </w:pPr>
      <w:r>
        <w:rPr>
          <w:color w:val="0E101A"/>
        </w:rPr>
        <w:t>Fitness Level: The user's current fitness level (beginner, intermediate, advanced).</w:t>
      </w:r>
    </w:p>
    <w:p w14:paraId="16B8DE2C" w14:textId="77777777" w:rsidR="00CC09C8" w:rsidRDefault="00CC09C8" w:rsidP="00CC09C8">
      <w:pPr>
        <w:numPr>
          <w:ilvl w:val="0"/>
          <w:numId w:val="13"/>
        </w:numPr>
        <w:spacing w:after="0" w:line="360" w:lineRule="auto"/>
        <w:ind w:left="1440" w:hanging="720"/>
        <w:rPr>
          <w:color w:val="0E101A"/>
        </w:rPr>
      </w:pPr>
      <w:r>
        <w:rPr>
          <w:color w:val="0E101A"/>
        </w:rPr>
        <w:t>Activity Level: The user's typical activity level (sedentary, moderately active, very active).</w:t>
      </w:r>
    </w:p>
    <w:p w14:paraId="4D2FF3DB" w14:textId="77777777" w:rsidR="00CC09C8" w:rsidRDefault="00CC09C8" w:rsidP="00CC09C8">
      <w:pPr>
        <w:numPr>
          <w:ilvl w:val="0"/>
          <w:numId w:val="13"/>
        </w:numPr>
        <w:spacing w:after="0" w:line="360" w:lineRule="auto"/>
        <w:ind w:left="1440" w:hanging="720"/>
        <w:rPr>
          <w:color w:val="0E101A"/>
        </w:rPr>
      </w:pPr>
      <w:r>
        <w:rPr>
          <w:color w:val="0E101A"/>
        </w:rPr>
        <w:t>Medical Conditions: Any relevant medical conditions that may affect the user's ability to exercise (asthma, diabetes, pregnancy).</w:t>
      </w:r>
    </w:p>
    <w:p w14:paraId="43AB0967" w14:textId="77777777" w:rsidR="00CC09C8" w:rsidRDefault="00CC09C8" w:rsidP="00CC09C8">
      <w:pPr>
        <w:numPr>
          <w:ilvl w:val="0"/>
          <w:numId w:val="13"/>
        </w:numPr>
        <w:spacing w:after="0" w:line="360" w:lineRule="auto"/>
        <w:ind w:left="1440" w:hanging="720"/>
        <w:rPr>
          <w:color w:val="0E101A"/>
        </w:rPr>
      </w:pPr>
      <w:r>
        <w:rPr>
          <w:color w:val="0E101A"/>
        </w:rPr>
        <w:t>Preferences: The user's workout and nutrition preferences (e.g. workout type, time of day, equipment).</w:t>
      </w:r>
    </w:p>
    <w:p w14:paraId="13947D07" w14:textId="77777777" w:rsidR="00CC09C8" w:rsidRDefault="00CC09C8" w:rsidP="00CC09C8">
      <w:pPr>
        <w:pStyle w:val="ListParagraph"/>
        <w:numPr>
          <w:ilvl w:val="0"/>
          <w:numId w:val="12"/>
        </w:numPr>
        <w:spacing w:line="360" w:lineRule="auto"/>
        <w:ind w:firstLine="0"/>
        <w:rPr>
          <w:b/>
          <w:bCs/>
          <w:i/>
          <w:iCs/>
          <w:color w:val="0E101A"/>
        </w:rPr>
      </w:pPr>
      <w:r>
        <w:rPr>
          <w:b/>
          <w:bCs/>
          <w:i/>
          <w:iCs/>
          <w:color w:val="0E101A"/>
        </w:rPr>
        <w:t>Workout Data:</w:t>
      </w:r>
    </w:p>
    <w:p w14:paraId="428D2965" w14:textId="77777777" w:rsidR="00CC09C8" w:rsidRDefault="00CC09C8" w:rsidP="00CC09C8">
      <w:pPr>
        <w:numPr>
          <w:ilvl w:val="0"/>
          <w:numId w:val="14"/>
        </w:numPr>
        <w:spacing w:after="0" w:line="360" w:lineRule="auto"/>
        <w:ind w:left="1440" w:hanging="720"/>
        <w:rPr>
          <w:color w:val="0E101A"/>
        </w:rPr>
      </w:pPr>
      <w:r>
        <w:rPr>
          <w:color w:val="0E101A"/>
        </w:rPr>
        <w:t>Workout Name: The name of the workout.</w:t>
      </w:r>
    </w:p>
    <w:p w14:paraId="3C79D5D8" w14:textId="77777777" w:rsidR="00CC09C8" w:rsidRDefault="00CC09C8" w:rsidP="00CC09C8">
      <w:pPr>
        <w:numPr>
          <w:ilvl w:val="0"/>
          <w:numId w:val="14"/>
        </w:numPr>
        <w:spacing w:after="0" w:line="360" w:lineRule="auto"/>
        <w:ind w:left="1440" w:hanging="720"/>
        <w:rPr>
          <w:color w:val="0E101A"/>
        </w:rPr>
      </w:pPr>
      <w:r>
        <w:rPr>
          <w:color w:val="0E101A"/>
        </w:rPr>
        <w:t>Workout Type: The type of workout (cardio, strength, HIIT).</w:t>
      </w:r>
    </w:p>
    <w:p w14:paraId="290D8441" w14:textId="77777777" w:rsidR="00CC09C8" w:rsidRDefault="00CC09C8" w:rsidP="00CC09C8">
      <w:pPr>
        <w:numPr>
          <w:ilvl w:val="0"/>
          <w:numId w:val="14"/>
        </w:numPr>
        <w:spacing w:after="0" w:line="360" w:lineRule="auto"/>
        <w:ind w:left="1440" w:hanging="720"/>
        <w:rPr>
          <w:color w:val="0E101A"/>
        </w:rPr>
      </w:pPr>
      <w:r>
        <w:rPr>
          <w:color w:val="0E101A"/>
        </w:rPr>
        <w:t>Duration: The length of time the workout should take.</w:t>
      </w:r>
    </w:p>
    <w:p w14:paraId="069781B7" w14:textId="77777777" w:rsidR="00CC09C8" w:rsidRDefault="00CC09C8" w:rsidP="00CC09C8">
      <w:pPr>
        <w:numPr>
          <w:ilvl w:val="0"/>
          <w:numId w:val="14"/>
        </w:numPr>
        <w:spacing w:after="0" w:line="360" w:lineRule="auto"/>
        <w:ind w:left="1440" w:hanging="720"/>
        <w:rPr>
          <w:color w:val="0E101A"/>
        </w:rPr>
      </w:pPr>
      <w:r>
        <w:rPr>
          <w:color w:val="0E101A"/>
        </w:rPr>
        <w:t>Difficulty Level: The difficulty level of the workout (beginner, intermediate, advanced).</w:t>
      </w:r>
    </w:p>
    <w:p w14:paraId="7D58039F" w14:textId="77777777" w:rsidR="00CC09C8" w:rsidRDefault="00CC09C8" w:rsidP="00CC09C8">
      <w:pPr>
        <w:numPr>
          <w:ilvl w:val="0"/>
          <w:numId w:val="14"/>
        </w:numPr>
        <w:spacing w:after="0" w:line="360" w:lineRule="auto"/>
        <w:ind w:left="1440" w:hanging="720"/>
        <w:rPr>
          <w:color w:val="0E101A"/>
        </w:rPr>
      </w:pPr>
      <w:r>
        <w:rPr>
          <w:color w:val="0E101A"/>
        </w:rPr>
        <w:t>Targeted Muscle Groups: The muscle groups targeted by the workout.</w:t>
      </w:r>
    </w:p>
    <w:p w14:paraId="348FE92B" w14:textId="77777777" w:rsidR="00CC09C8" w:rsidRDefault="00CC09C8" w:rsidP="00CC09C8">
      <w:pPr>
        <w:numPr>
          <w:ilvl w:val="0"/>
          <w:numId w:val="14"/>
        </w:numPr>
        <w:spacing w:after="0" w:line="360" w:lineRule="auto"/>
        <w:ind w:left="1440" w:hanging="720"/>
        <w:rPr>
          <w:color w:val="0E101A"/>
        </w:rPr>
      </w:pPr>
      <w:r>
        <w:rPr>
          <w:color w:val="0E101A"/>
        </w:rPr>
        <w:t>Equipment Needed: Any equipment required for the workout.</w:t>
      </w:r>
    </w:p>
    <w:p w14:paraId="0FF0DA96" w14:textId="77777777" w:rsidR="00CC09C8" w:rsidRDefault="00CC09C8" w:rsidP="00CC09C8">
      <w:pPr>
        <w:numPr>
          <w:ilvl w:val="0"/>
          <w:numId w:val="14"/>
        </w:numPr>
        <w:spacing w:after="0" w:line="360" w:lineRule="auto"/>
        <w:ind w:left="1440" w:hanging="720"/>
        <w:rPr>
          <w:color w:val="0E101A"/>
        </w:rPr>
      </w:pPr>
      <w:r>
        <w:rPr>
          <w:color w:val="0E101A"/>
        </w:rPr>
        <w:t>Video Demonstrations: The format and maximum size of any video demonstrations included in the workout.</w:t>
      </w:r>
    </w:p>
    <w:p w14:paraId="25FE564E" w14:textId="77777777" w:rsidR="00CC09C8" w:rsidRDefault="00CC09C8" w:rsidP="00CC09C8">
      <w:pPr>
        <w:numPr>
          <w:ilvl w:val="0"/>
          <w:numId w:val="14"/>
        </w:numPr>
        <w:spacing w:after="0" w:line="360" w:lineRule="auto"/>
        <w:ind w:left="1440" w:hanging="720"/>
        <w:rPr>
          <w:color w:val="0E101A"/>
        </w:rPr>
      </w:pPr>
      <w:r>
        <w:rPr>
          <w:color w:val="0E101A"/>
        </w:rPr>
        <w:t>Audio Cues: The format and maximum size of any audio cues included in the workout.</w:t>
      </w:r>
    </w:p>
    <w:p w14:paraId="2941AF73" w14:textId="77777777" w:rsidR="00CC09C8" w:rsidRDefault="00CC09C8" w:rsidP="00CC09C8">
      <w:pPr>
        <w:numPr>
          <w:ilvl w:val="0"/>
          <w:numId w:val="14"/>
        </w:numPr>
        <w:spacing w:after="0" w:line="360" w:lineRule="auto"/>
        <w:ind w:left="1440" w:hanging="720"/>
        <w:rPr>
          <w:color w:val="0E101A"/>
        </w:rPr>
      </w:pPr>
      <w:r>
        <w:rPr>
          <w:color w:val="0E101A"/>
        </w:rPr>
        <w:lastRenderedPageBreak/>
        <w:t>Written Instructions: Written instructions for performing the exercises in the workout.</w:t>
      </w:r>
    </w:p>
    <w:p w14:paraId="57F4A2B2" w14:textId="77777777" w:rsidR="00CC09C8" w:rsidRDefault="00CC09C8" w:rsidP="00CC09C8">
      <w:pPr>
        <w:numPr>
          <w:ilvl w:val="0"/>
          <w:numId w:val="14"/>
        </w:numPr>
        <w:spacing w:after="0" w:line="360" w:lineRule="auto"/>
        <w:ind w:left="1440" w:hanging="720"/>
        <w:rPr>
          <w:color w:val="0E101A"/>
        </w:rPr>
      </w:pPr>
      <w:r>
        <w:rPr>
          <w:color w:val="0E101A"/>
        </w:rPr>
        <w:t>Images: The format and maximum size of any images included in the workout.</w:t>
      </w:r>
    </w:p>
    <w:p w14:paraId="5F127149" w14:textId="77777777" w:rsidR="00CC09C8" w:rsidRDefault="00CC09C8" w:rsidP="00CC09C8">
      <w:pPr>
        <w:pStyle w:val="ListParagraph"/>
        <w:numPr>
          <w:ilvl w:val="0"/>
          <w:numId w:val="12"/>
        </w:numPr>
        <w:spacing w:line="360" w:lineRule="auto"/>
        <w:ind w:firstLine="0"/>
        <w:rPr>
          <w:b/>
          <w:bCs/>
          <w:i/>
          <w:iCs/>
          <w:color w:val="0E101A"/>
        </w:rPr>
      </w:pPr>
      <w:r>
        <w:rPr>
          <w:b/>
          <w:bCs/>
          <w:i/>
          <w:iCs/>
          <w:color w:val="0E101A"/>
        </w:rPr>
        <w:t>Nutrition Data:</w:t>
      </w:r>
    </w:p>
    <w:p w14:paraId="6190E990" w14:textId="77777777" w:rsidR="00CC09C8" w:rsidRDefault="00CC09C8" w:rsidP="00CC09C8">
      <w:pPr>
        <w:numPr>
          <w:ilvl w:val="0"/>
          <w:numId w:val="15"/>
        </w:numPr>
        <w:spacing w:after="0" w:line="360" w:lineRule="auto"/>
        <w:ind w:left="1440" w:hanging="720"/>
        <w:rPr>
          <w:color w:val="0E101A"/>
        </w:rPr>
      </w:pPr>
      <w:r>
        <w:rPr>
          <w:color w:val="0E101A"/>
        </w:rPr>
        <w:t>Meal Name: The name of the meal.</w:t>
      </w:r>
    </w:p>
    <w:p w14:paraId="0F5D36AC" w14:textId="77777777" w:rsidR="00CC09C8" w:rsidRDefault="00CC09C8" w:rsidP="00CC09C8">
      <w:pPr>
        <w:numPr>
          <w:ilvl w:val="0"/>
          <w:numId w:val="15"/>
        </w:numPr>
        <w:spacing w:after="0" w:line="360" w:lineRule="auto"/>
        <w:ind w:left="1440" w:hanging="720"/>
        <w:rPr>
          <w:color w:val="0E101A"/>
        </w:rPr>
      </w:pPr>
      <w:r>
        <w:rPr>
          <w:color w:val="0E101A"/>
        </w:rPr>
        <w:t>Meal Type: The type of meal (breakfast, lunch, dinner, snacks).</w:t>
      </w:r>
    </w:p>
    <w:p w14:paraId="0607138B" w14:textId="77777777" w:rsidR="00CC09C8" w:rsidRDefault="00CC09C8" w:rsidP="00CC09C8">
      <w:pPr>
        <w:numPr>
          <w:ilvl w:val="0"/>
          <w:numId w:val="15"/>
        </w:numPr>
        <w:spacing w:after="0" w:line="360" w:lineRule="auto"/>
        <w:ind w:left="1440" w:hanging="720"/>
        <w:rPr>
          <w:color w:val="0E101A"/>
        </w:rPr>
      </w:pPr>
      <w:r>
        <w:rPr>
          <w:color w:val="0E101A"/>
        </w:rPr>
        <w:t>Ingredients: The ingredients used to prepare the meal.</w:t>
      </w:r>
    </w:p>
    <w:p w14:paraId="588571AB" w14:textId="77777777" w:rsidR="00CC09C8" w:rsidRDefault="00CC09C8" w:rsidP="00CC09C8">
      <w:pPr>
        <w:numPr>
          <w:ilvl w:val="0"/>
          <w:numId w:val="15"/>
        </w:numPr>
        <w:spacing w:after="0" w:line="360" w:lineRule="auto"/>
        <w:ind w:left="1440" w:hanging="720"/>
        <w:rPr>
          <w:color w:val="0E101A"/>
        </w:rPr>
      </w:pPr>
      <w:r>
        <w:rPr>
          <w:color w:val="0E101A"/>
        </w:rPr>
        <w:t>Nutrition Information: The nutritional information for the meal, including calories, macronutrients (protein, carbohydrates, and fats), and micronutrients (vitamins and minerals).</w:t>
      </w:r>
    </w:p>
    <w:p w14:paraId="1266937A" w14:textId="77777777" w:rsidR="00CC09C8" w:rsidRDefault="00CC09C8" w:rsidP="00CC09C8">
      <w:pPr>
        <w:numPr>
          <w:ilvl w:val="0"/>
          <w:numId w:val="15"/>
        </w:numPr>
        <w:spacing w:after="0" w:line="360" w:lineRule="auto"/>
        <w:ind w:firstLine="0"/>
        <w:rPr>
          <w:color w:val="0E101A"/>
        </w:rPr>
      </w:pPr>
      <w:r>
        <w:rPr>
          <w:color w:val="0E101A"/>
        </w:rPr>
        <w:t>Recipe Instructions: Instructions for preparing the meal.</w:t>
      </w:r>
    </w:p>
    <w:p w14:paraId="04346772" w14:textId="77777777" w:rsidR="00CC09C8" w:rsidRDefault="00CC09C8" w:rsidP="00CC09C8">
      <w:pPr>
        <w:numPr>
          <w:ilvl w:val="0"/>
          <w:numId w:val="15"/>
        </w:numPr>
        <w:spacing w:after="0" w:line="360" w:lineRule="auto"/>
        <w:ind w:firstLine="0"/>
        <w:rPr>
          <w:color w:val="0E101A"/>
        </w:rPr>
      </w:pPr>
      <w:r>
        <w:rPr>
          <w:color w:val="0E101A"/>
        </w:rPr>
        <w:t>Images: The format and maximum size of any images included in the recipe.</w:t>
      </w:r>
    </w:p>
    <w:p w14:paraId="697135C3" w14:textId="77777777" w:rsidR="00CC09C8" w:rsidRDefault="00CC09C8" w:rsidP="00CC09C8">
      <w:pPr>
        <w:pStyle w:val="ListParagraph"/>
        <w:numPr>
          <w:ilvl w:val="0"/>
          <w:numId w:val="12"/>
        </w:numPr>
        <w:spacing w:line="360" w:lineRule="auto"/>
        <w:ind w:firstLine="0"/>
        <w:rPr>
          <w:b/>
          <w:bCs/>
          <w:i/>
          <w:iCs/>
          <w:color w:val="0E101A"/>
        </w:rPr>
      </w:pPr>
      <w:r>
        <w:rPr>
          <w:b/>
          <w:bCs/>
          <w:i/>
          <w:iCs/>
          <w:color w:val="0E101A"/>
        </w:rPr>
        <w:t xml:space="preserve"> Progress Tracking:</w:t>
      </w:r>
    </w:p>
    <w:p w14:paraId="37286045" w14:textId="77777777" w:rsidR="00CC09C8" w:rsidRDefault="00CC09C8" w:rsidP="00CC09C8">
      <w:pPr>
        <w:numPr>
          <w:ilvl w:val="0"/>
          <w:numId w:val="16"/>
        </w:numPr>
        <w:spacing w:after="0" w:line="360" w:lineRule="auto"/>
        <w:ind w:left="1440" w:hanging="720"/>
        <w:rPr>
          <w:color w:val="0E101A"/>
        </w:rPr>
      </w:pPr>
      <w:r>
        <w:rPr>
          <w:color w:val="0E101A"/>
        </w:rPr>
        <w:t>Weight Tracking: The user's weight over time.</w:t>
      </w:r>
    </w:p>
    <w:p w14:paraId="2301F628" w14:textId="77777777" w:rsidR="00CC09C8" w:rsidRDefault="00CC09C8" w:rsidP="00CC09C8">
      <w:pPr>
        <w:numPr>
          <w:ilvl w:val="0"/>
          <w:numId w:val="16"/>
        </w:numPr>
        <w:spacing w:after="0" w:line="360" w:lineRule="auto"/>
        <w:ind w:left="1440" w:hanging="720"/>
        <w:rPr>
          <w:color w:val="0E101A"/>
        </w:rPr>
      </w:pPr>
      <w:r>
        <w:rPr>
          <w:color w:val="0E101A"/>
        </w:rPr>
        <w:t>Body Measurements: The user's body measurements (waist, hips, chest) over time.</w:t>
      </w:r>
    </w:p>
    <w:p w14:paraId="1D4D3420" w14:textId="77777777" w:rsidR="00CC09C8" w:rsidRDefault="00CC09C8" w:rsidP="00CC09C8">
      <w:pPr>
        <w:numPr>
          <w:ilvl w:val="0"/>
          <w:numId w:val="16"/>
        </w:numPr>
        <w:spacing w:after="0" w:line="360" w:lineRule="auto"/>
        <w:ind w:left="1440" w:hanging="720"/>
        <w:rPr>
          <w:color w:val="0E101A"/>
        </w:rPr>
      </w:pPr>
      <w:r>
        <w:rPr>
          <w:color w:val="0E101A"/>
        </w:rPr>
        <w:t>Fitness Assessment Scores: Scores from fitness assessments (VO2 max, strength tests) taken over time.</w:t>
      </w:r>
    </w:p>
    <w:p w14:paraId="35D57010" w14:textId="77777777" w:rsidR="00CC09C8" w:rsidRDefault="00CC09C8" w:rsidP="00CC09C8">
      <w:pPr>
        <w:numPr>
          <w:ilvl w:val="0"/>
          <w:numId w:val="16"/>
        </w:numPr>
        <w:spacing w:after="0" w:line="360" w:lineRule="auto"/>
        <w:ind w:left="1440" w:hanging="720"/>
        <w:rPr>
          <w:color w:val="0E101A"/>
        </w:rPr>
      </w:pPr>
      <w:r>
        <w:rPr>
          <w:color w:val="0E101A"/>
        </w:rPr>
        <w:t>Goal Setting and Progress Tracking: The user's fitness goals and progress towards those goals over time.</w:t>
      </w:r>
    </w:p>
    <w:p w14:paraId="5838F7BE" w14:textId="77777777" w:rsidR="00CC09C8" w:rsidRDefault="00CC09C8" w:rsidP="00CC09C8">
      <w:pPr>
        <w:pStyle w:val="ListParagraph"/>
        <w:numPr>
          <w:ilvl w:val="0"/>
          <w:numId w:val="12"/>
        </w:numPr>
        <w:spacing w:line="360" w:lineRule="auto"/>
        <w:ind w:firstLine="0"/>
        <w:rPr>
          <w:b/>
          <w:bCs/>
          <w:i/>
          <w:iCs/>
          <w:color w:val="0E101A"/>
        </w:rPr>
      </w:pPr>
      <w:r>
        <w:rPr>
          <w:b/>
          <w:bCs/>
          <w:i/>
          <w:iCs/>
          <w:color w:val="0E101A"/>
        </w:rPr>
        <w:t>Social Features:</w:t>
      </w:r>
    </w:p>
    <w:p w14:paraId="1C851D60" w14:textId="77777777" w:rsidR="00CC09C8" w:rsidRDefault="00CC09C8" w:rsidP="00CC09C8">
      <w:pPr>
        <w:numPr>
          <w:ilvl w:val="0"/>
          <w:numId w:val="17"/>
        </w:numPr>
        <w:spacing w:after="0" w:line="360" w:lineRule="auto"/>
        <w:ind w:left="1440" w:hanging="720"/>
        <w:rPr>
          <w:color w:val="0E101A"/>
        </w:rPr>
      </w:pPr>
      <w:r>
        <w:rPr>
          <w:color w:val="0E101A"/>
        </w:rPr>
        <w:t>User Following/Friend System: The ability for users to follow/friend other users.</w:t>
      </w:r>
    </w:p>
    <w:p w14:paraId="39C4AE30" w14:textId="77777777" w:rsidR="00CC09C8" w:rsidRDefault="00CC09C8" w:rsidP="00CC09C8">
      <w:pPr>
        <w:numPr>
          <w:ilvl w:val="0"/>
          <w:numId w:val="17"/>
        </w:numPr>
        <w:spacing w:after="0" w:line="360" w:lineRule="auto"/>
        <w:ind w:left="1440" w:hanging="720"/>
        <w:rPr>
          <w:color w:val="0E101A"/>
        </w:rPr>
      </w:pPr>
      <w:r>
        <w:rPr>
          <w:color w:val="0E101A"/>
        </w:rPr>
        <w:t>Workout Sharing: The ability for users to share workouts with other users.</w:t>
      </w:r>
    </w:p>
    <w:p w14:paraId="495B37C3" w14:textId="77777777" w:rsidR="00CC09C8" w:rsidRDefault="00CC09C8" w:rsidP="00CC09C8">
      <w:pPr>
        <w:numPr>
          <w:ilvl w:val="0"/>
          <w:numId w:val="17"/>
        </w:numPr>
        <w:spacing w:after="0" w:line="360" w:lineRule="auto"/>
        <w:ind w:left="1440" w:hanging="720"/>
        <w:rPr>
          <w:color w:val="0E101A"/>
        </w:rPr>
      </w:pPr>
      <w:r>
        <w:rPr>
          <w:color w:val="0E101A"/>
        </w:rPr>
        <w:t>Meal Sharing: The ability for users to share meals with other users.</w:t>
      </w:r>
    </w:p>
    <w:p w14:paraId="4B7702E4" w14:textId="77777777" w:rsidR="00CC09C8" w:rsidRDefault="00CC09C8" w:rsidP="00CC09C8">
      <w:pPr>
        <w:numPr>
          <w:ilvl w:val="0"/>
          <w:numId w:val="17"/>
        </w:numPr>
        <w:spacing w:after="0" w:line="360" w:lineRule="auto"/>
        <w:ind w:left="1440" w:hanging="720"/>
        <w:rPr>
          <w:color w:val="0E101A"/>
        </w:rPr>
      </w:pPr>
      <w:r>
        <w:rPr>
          <w:color w:val="0E101A"/>
        </w:rPr>
        <w:t>Community Support and Interaction: The ability for users to interact with each other for community support.</w:t>
      </w:r>
    </w:p>
    <w:p w14:paraId="2FB6B082" w14:textId="77777777" w:rsidR="00CC09C8" w:rsidRDefault="00CC09C8" w:rsidP="00CC09C8">
      <w:pPr>
        <w:pStyle w:val="ListParagraph"/>
        <w:numPr>
          <w:ilvl w:val="0"/>
          <w:numId w:val="12"/>
        </w:numPr>
        <w:spacing w:line="360" w:lineRule="auto"/>
        <w:ind w:firstLine="0"/>
        <w:rPr>
          <w:b/>
          <w:bCs/>
          <w:i/>
          <w:iCs/>
          <w:color w:val="0E101A"/>
        </w:rPr>
      </w:pPr>
      <w:r>
        <w:rPr>
          <w:b/>
          <w:bCs/>
          <w:i/>
          <w:iCs/>
          <w:color w:val="0E101A"/>
        </w:rPr>
        <w:t>User Privileges:</w:t>
      </w:r>
    </w:p>
    <w:p w14:paraId="0E9E303D" w14:textId="77777777" w:rsidR="00CC09C8" w:rsidRDefault="00CC09C8" w:rsidP="00CC09C8">
      <w:pPr>
        <w:numPr>
          <w:ilvl w:val="0"/>
          <w:numId w:val="18"/>
        </w:numPr>
        <w:spacing w:after="0" w:line="360" w:lineRule="auto"/>
        <w:ind w:left="1440" w:hanging="720"/>
        <w:rPr>
          <w:color w:val="0E101A"/>
        </w:rPr>
      </w:pPr>
      <w:r>
        <w:rPr>
          <w:color w:val="0E101A"/>
        </w:rPr>
        <w:t>Admin, Trainer, and User Roles: The different roles available for users (e.g. admin, trainer, user).</w:t>
      </w:r>
    </w:p>
    <w:p w14:paraId="65AD52CC" w14:textId="77777777" w:rsidR="00CC09C8" w:rsidRDefault="00CC09C8" w:rsidP="00CC09C8">
      <w:pPr>
        <w:numPr>
          <w:ilvl w:val="0"/>
          <w:numId w:val="18"/>
        </w:numPr>
        <w:spacing w:after="0" w:line="360" w:lineRule="auto"/>
        <w:ind w:left="1440" w:hanging="720"/>
        <w:rPr>
          <w:color w:val="0E101A"/>
        </w:rPr>
      </w:pPr>
      <w:r>
        <w:rPr>
          <w:color w:val="0E101A"/>
        </w:rPr>
        <w:t>Access Levels and Permissions: The different levels of access available for each role, and the permissions associated with each level.</w:t>
      </w:r>
    </w:p>
    <w:p w14:paraId="454E569E" w14:textId="77777777" w:rsidR="00CC09C8" w:rsidRDefault="00CC09C8" w:rsidP="00CC09C8">
      <w:pPr>
        <w:pStyle w:val="ListParagraph"/>
        <w:numPr>
          <w:ilvl w:val="0"/>
          <w:numId w:val="12"/>
        </w:numPr>
        <w:spacing w:line="360" w:lineRule="auto"/>
        <w:ind w:firstLine="0"/>
        <w:rPr>
          <w:b/>
          <w:bCs/>
          <w:i/>
          <w:iCs/>
          <w:color w:val="0E101A"/>
        </w:rPr>
      </w:pPr>
      <w:r>
        <w:rPr>
          <w:b/>
          <w:bCs/>
          <w:i/>
          <w:iCs/>
          <w:color w:val="0E101A"/>
        </w:rPr>
        <w:t>Registration Info:</w:t>
      </w:r>
    </w:p>
    <w:p w14:paraId="695DC490" w14:textId="77777777" w:rsidR="00CC09C8" w:rsidRDefault="00CC09C8" w:rsidP="00CC09C8">
      <w:pPr>
        <w:numPr>
          <w:ilvl w:val="0"/>
          <w:numId w:val="19"/>
        </w:numPr>
        <w:spacing w:after="0" w:line="360" w:lineRule="auto"/>
        <w:ind w:left="1440" w:hanging="720"/>
        <w:rPr>
          <w:color w:val="0E101A"/>
        </w:rPr>
      </w:pPr>
      <w:r>
        <w:rPr>
          <w:color w:val="0E101A"/>
        </w:rPr>
        <w:t>User Signup Information: The information collected from users during signup, including name, email, and password.</w:t>
      </w:r>
    </w:p>
    <w:p w14:paraId="4D4AA7FF" w14:textId="77777777" w:rsidR="00CC09C8" w:rsidRDefault="00CC09C8" w:rsidP="00CC09C8">
      <w:pPr>
        <w:numPr>
          <w:ilvl w:val="0"/>
          <w:numId w:val="19"/>
        </w:numPr>
        <w:spacing w:after="0" w:line="360" w:lineRule="auto"/>
        <w:ind w:left="1440" w:hanging="720"/>
        <w:rPr>
          <w:color w:val="0E101A"/>
        </w:rPr>
      </w:pPr>
      <w:r>
        <w:rPr>
          <w:color w:val="0E101A"/>
        </w:rPr>
        <w:lastRenderedPageBreak/>
        <w:t>Email Verification: The process of verifying a user's email address during registration.</w:t>
      </w:r>
    </w:p>
    <w:p w14:paraId="441BB9C1" w14:textId="77777777" w:rsidR="00CC09C8" w:rsidRDefault="00CC09C8" w:rsidP="00CC09C8">
      <w:pPr>
        <w:numPr>
          <w:ilvl w:val="0"/>
          <w:numId w:val="19"/>
        </w:numPr>
        <w:spacing w:after="0" w:line="360" w:lineRule="auto"/>
        <w:ind w:left="1440" w:hanging="720"/>
        <w:rPr>
          <w:color w:val="0E101A"/>
        </w:rPr>
      </w:pPr>
      <w:r>
        <w:rPr>
          <w:color w:val="0E101A"/>
        </w:rPr>
        <w:t>Account Activation: The process of activating a user</w:t>
      </w:r>
    </w:p>
    <w:p w14:paraId="76B1EBF7" w14:textId="77777777" w:rsidR="00CC09C8" w:rsidRDefault="00CC09C8" w:rsidP="00CC09C8">
      <w:pPr>
        <w:spacing w:line="360" w:lineRule="auto"/>
        <w:rPr>
          <w:b/>
          <w:bCs/>
        </w:rPr>
      </w:pPr>
    </w:p>
    <w:p w14:paraId="22B64E2E" w14:textId="77777777" w:rsidR="00CC09C8" w:rsidRDefault="00CC09C8" w:rsidP="00CC09C8">
      <w:pPr>
        <w:pStyle w:val="NormalWeb"/>
        <w:spacing w:before="0" w:beforeAutospacing="0" w:after="0" w:afterAutospacing="0" w:line="360" w:lineRule="auto"/>
        <w:rPr>
          <w:b/>
          <w:bCs/>
          <w:i/>
          <w:iCs/>
          <w:color w:val="0E101A"/>
        </w:rPr>
      </w:pPr>
      <w:r>
        <w:rPr>
          <w:b/>
          <w:bCs/>
          <w:i/>
          <w:iCs/>
          <w:color w:val="0E101A"/>
        </w:rPr>
        <w:t>Data Structures:</w:t>
      </w:r>
    </w:p>
    <w:p w14:paraId="46E20078" w14:textId="77777777" w:rsidR="00CC09C8" w:rsidRDefault="00CC09C8" w:rsidP="00CC09C8">
      <w:pPr>
        <w:numPr>
          <w:ilvl w:val="0"/>
          <w:numId w:val="6"/>
        </w:numPr>
        <w:spacing w:after="0" w:line="360" w:lineRule="auto"/>
        <w:ind w:left="1440" w:hanging="720"/>
        <w:rPr>
          <w:color w:val="0E101A"/>
        </w:rPr>
      </w:pPr>
      <w:r>
        <w:rPr>
          <w:color w:val="0E101A"/>
        </w:rPr>
        <w:t>User Profile: A collection of data about the user, including personal information such as name, age, gender, and weight.</w:t>
      </w:r>
    </w:p>
    <w:p w14:paraId="6738D98D" w14:textId="77777777" w:rsidR="00CC09C8" w:rsidRDefault="00CC09C8" w:rsidP="00CC09C8">
      <w:pPr>
        <w:numPr>
          <w:ilvl w:val="0"/>
          <w:numId w:val="6"/>
        </w:numPr>
        <w:spacing w:after="0" w:line="360" w:lineRule="auto"/>
        <w:ind w:left="1440" w:hanging="720"/>
        <w:rPr>
          <w:color w:val="0E101A"/>
        </w:rPr>
      </w:pPr>
      <w:r>
        <w:rPr>
          <w:color w:val="0E101A"/>
        </w:rPr>
        <w:t>Workout Plan Data: A collection of data that describes the workout plan, including the type of exercises, duration, and intensity.</w:t>
      </w:r>
    </w:p>
    <w:p w14:paraId="0AFEEDE3" w14:textId="77777777" w:rsidR="00CC09C8" w:rsidRDefault="00CC09C8" w:rsidP="00CC09C8">
      <w:pPr>
        <w:numPr>
          <w:ilvl w:val="0"/>
          <w:numId w:val="6"/>
        </w:numPr>
        <w:spacing w:after="0" w:line="360" w:lineRule="auto"/>
        <w:ind w:left="1440" w:hanging="720"/>
        <w:rPr>
          <w:color w:val="0E101A"/>
        </w:rPr>
      </w:pPr>
      <w:r>
        <w:rPr>
          <w:color w:val="0E101A"/>
        </w:rPr>
        <w:t>Dietary Plan Data: A collection of data that describes the dietary plan, including the type of foods, portions, and frequency of meals.</w:t>
      </w:r>
    </w:p>
    <w:p w14:paraId="70F8D403" w14:textId="77777777" w:rsidR="00CC09C8" w:rsidRDefault="00CC09C8" w:rsidP="00CC09C8">
      <w:pPr>
        <w:numPr>
          <w:ilvl w:val="0"/>
          <w:numId w:val="6"/>
        </w:numPr>
        <w:spacing w:after="0" w:line="360" w:lineRule="auto"/>
        <w:ind w:left="1440" w:hanging="720"/>
        <w:rPr>
          <w:color w:val="0E101A"/>
        </w:rPr>
      </w:pPr>
      <w:r>
        <w:rPr>
          <w:color w:val="0E101A"/>
        </w:rPr>
        <w:t>Exercise Data: A collection of data that describes each exercise, including the name, type, and intensity.</w:t>
      </w:r>
    </w:p>
    <w:p w14:paraId="14EA59EC" w14:textId="77777777" w:rsidR="00CC09C8" w:rsidRDefault="00CC09C8" w:rsidP="00CC09C8">
      <w:pPr>
        <w:numPr>
          <w:ilvl w:val="0"/>
          <w:numId w:val="6"/>
        </w:numPr>
        <w:spacing w:after="0" w:line="360" w:lineRule="auto"/>
        <w:ind w:left="1440" w:hanging="720"/>
        <w:rPr>
          <w:color w:val="0E101A"/>
        </w:rPr>
      </w:pPr>
      <w:r>
        <w:rPr>
          <w:color w:val="0E101A"/>
        </w:rPr>
        <w:t>Meal Data: A collection of data that describes each meal, including the food items and portions.</w:t>
      </w:r>
    </w:p>
    <w:p w14:paraId="18290620" w14:textId="77777777" w:rsidR="00C05F10" w:rsidRPr="006F399A" w:rsidRDefault="00C05F10" w:rsidP="00C05F10">
      <w:pPr>
        <w:pStyle w:val="NormalWeb"/>
        <w:spacing w:before="0" w:beforeAutospacing="0" w:after="0" w:afterAutospacing="0" w:line="360" w:lineRule="auto"/>
        <w:rPr>
          <w:rFonts w:ascii="Arial" w:hAnsi="Arial" w:cs="Arial"/>
          <w:color w:val="0E101A"/>
          <w:sz w:val="22"/>
          <w:szCs w:val="22"/>
        </w:rPr>
      </w:pPr>
    </w:p>
    <w:p w14:paraId="7CF2FB21" w14:textId="77777777" w:rsidR="008C7B8F" w:rsidRPr="006F399A" w:rsidRDefault="008C7B8F" w:rsidP="00C05F10">
      <w:pPr>
        <w:spacing w:line="360" w:lineRule="auto"/>
        <w:rPr>
          <w:rFonts w:ascii="Arial" w:hAnsi="Arial" w:cs="Arial"/>
          <w:b/>
          <w:bCs/>
          <w:i/>
          <w:iCs/>
        </w:rPr>
      </w:pPr>
    </w:p>
    <w:p w14:paraId="5CE32ED3" w14:textId="77777777" w:rsidR="008C7B8F" w:rsidRPr="006F399A" w:rsidRDefault="008C7B8F" w:rsidP="00C05F10">
      <w:pPr>
        <w:spacing w:line="360" w:lineRule="auto"/>
        <w:rPr>
          <w:rFonts w:ascii="Arial" w:hAnsi="Arial" w:cs="Arial"/>
          <w:b/>
          <w:bCs/>
          <w:i/>
          <w:iCs/>
        </w:rPr>
      </w:pPr>
    </w:p>
    <w:p w14:paraId="0DAE8679" w14:textId="77777777" w:rsidR="008C7B8F" w:rsidRPr="006F399A" w:rsidRDefault="008C7B8F" w:rsidP="00C05F10">
      <w:pPr>
        <w:spacing w:line="360" w:lineRule="auto"/>
        <w:rPr>
          <w:rFonts w:ascii="Arial" w:hAnsi="Arial" w:cs="Arial"/>
          <w:b/>
          <w:bCs/>
          <w:i/>
          <w:iCs/>
        </w:rPr>
      </w:pPr>
    </w:p>
    <w:p w14:paraId="1CDDC8BA" w14:textId="77777777" w:rsidR="008C7B8F" w:rsidRPr="006F399A" w:rsidRDefault="008C7B8F" w:rsidP="00C05F10">
      <w:pPr>
        <w:spacing w:line="360" w:lineRule="auto"/>
        <w:rPr>
          <w:rFonts w:ascii="Arial" w:hAnsi="Arial" w:cs="Arial"/>
          <w:b/>
          <w:bCs/>
          <w:i/>
          <w:iCs/>
        </w:rPr>
      </w:pPr>
    </w:p>
    <w:p w14:paraId="206A6A60" w14:textId="77777777" w:rsidR="008C7B8F" w:rsidRPr="006F399A" w:rsidRDefault="008C7B8F" w:rsidP="00C05F10">
      <w:pPr>
        <w:spacing w:line="360" w:lineRule="auto"/>
        <w:rPr>
          <w:rFonts w:ascii="Arial" w:hAnsi="Arial" w:cs="Arial"/>
          <w:b/>
          <w:bCs/>
          <w:i/>
          <w:iCs/>
        </w:rPr>
      </w:pPr>
    </w:p>
    <w:p w14:paraId="1429B92E" w14:textId="77777777" w:rsidR="008C7B8F" w:rsidRPr="006F399A" w:rsidRDefault="008C7B8F" w:rsidP="00C05F10">
      <w:pPr>
        <w:spacing w:line="360" w:lineRule="auto"/>
        <w:rPr>
          <w:rFonts w:ascii="Arial" w:hAnsi="Arial" w:cs="Arial"/>
          <w:b/>
          <w:bCs/>
          <w:i/>
          <w:iCs/>
        </w:rPr>
      </w:pPr>
    </w:p>
    <w:p w14:paraId="03477A0B" w14:textId="77777777" w:rsidR="008C7B8F" w:rsidRPr="006F399A" w:rsidRDefault="008C7B8F" w:rsidP="00C05F10">
      <w:pPr>
        <w:spacing w:line="360" w:lineRule="auto"/>
        <w:rPr>
          <w:rFonts w:ascii="Arial" w:hAnsi="Arial" w:cs="Arial"/>
          <w:b/>
          <w:bCs/>
          <w:i/>
          <w:iCs/>
        </w:rPr>
      </w:pPr>
    </w:p>
    <w:p w14:paraId="7048C0C8" w14:textId="77777777" w:rsidR="008C7B8F" w:rsidRPr="006F399A" w:rsidRDefault="008C7B8F" w:rsidP="00C05F10">
      <w:pPr>
        <w:spacing w:line="360" w:lineRule="auto"/>
        <w:rPr>
          <w:rFonts w:ascii="Arial" w:hAnsi="Arial" w:cs="Arial"/>
          <w:b/>
          <w:bCs/>
          <w:i/>
          <w:iCs/>
        </w:rPr>
      </w:pPr>
    </w:p>
    <w:p w14:paraId="781CD164" w14:textId="77777777" w:rsidR="008C7B8F" w:rsidRPr="006F399A" w:rsidRDefault="008C7B8F" w:rsidP="00C05F10">
      <w:pPr>
        <w:spacing w:line="360" w:lineRule="auto"/>
        <w:rPr>
          <w:rFonts w:ascii="Arial" w:hAnsi="Arial" w:cs="Arial"/>
          <w:b/>
          <w:bCs/>
          <w:i/>
          <w:iCs/>
        </w:rPr>
      </w:pPr>
    </w:p>
    <w:p w14:paraId="1BE3A34C" w14:textId="77777777" w:rsidR="008C7B8F" w:rsidRPr="006F399A" w:rsidRDefault="008C7B8F" w:rsidP="00C05F10">
      <w:pPr>
        <w:spacing w:line="360" w:lineRule="auto"/>
        <w:rPr>
          <w:rFonts w:ascii="Arial" w:hAnsi="Arial" w:cs="Arial"/>
          <w:b/>
          <w:bCs/>
          <w:i/>
          <w:iCs/>
        </w:rPr>
      </w:pPr>
    </w:p>
    <w:p w14:paraId="19018B85" w14:textId="77777777" w:rsidR="008C7B8F" w:rsidRPr="006F399A" w:rsidRDefault="008C7B8F" w:rsidP="00C05F10">
      <w:pPr>
        <w:spacing w:line="360" w:lineRule="auto"/>
        <w:rPr>
          <w:rFonts w:ascii="Arial" w:hAnsi="Arial" w:cs="Arial"/>
          <w:b/>
          <w:bCs/>
          <w:i/>
          <w:iCs/>
        </w:rPr>
      </w:pPr>
    </w:p>
    <w:p w14:paraId="4A05AECE" w14:textId="77777777" w:rsidR="008C7B8F" w:rsidRPr="006F399A" w:rsidRDefault="008C7B8F" w:rsidP="00C05F10">
      <w:pPr>
        <w:spacing w:line="360" w:lineRule="auto"/>
        <w:rPr>
          <w:rFonts w:ascii="Arial" w:hAnsi="Arial" w:cs="Arial"/>
          <w:b/>
          <w:bCs/>
          <w:i/>
          <w:iCs/>
        </w:rPr>
      </w:pPr>
    </w:p>
    <w:p w14:paraId="418B1268" w14:textId="77777777" w:rsidR="008910C0" w:rsidRPr="006F399A" w:rsidRDefault="008910C0" w:rsidP="00C05F10">
      <w:pPr>
        <w:spacing w:line="360" w:lineRule="auto"/>
        <w:rPr>
          <w:rFonts w:ascii="Arial" w:hAnsi="Arial" w:cs="Arial"/>
          <w:b/>
          <w:bCs/>
          <w:i/>
          <w:iCs/>
        </w:rPr>
      </w:pPr>
    </w:p>
    <w:p w14:paraId="78DCBDA8" w14:textId="10A7877A" w:rsidR="00C05F10" w:rsidRPr="006F399A" w:rsidRDefault="00C05F10" w:rsidP="00C05F10">
      <w:pPr>
        <w:spacing w:line="360" w:lineRule="auto"/>
        <w:rPr>
          <w:rFonts w:ascii="Arial" w:hAnsi="Arial" w:cs="Arial"/>
          <w:b/>
          <w:bCs/>
          <w:sz w:val="24"/>
          <w:szCs w:val="24"/>
        </w:rPr>
      </w:pPr>
      <w:r w:rsidRPr="006F399A">
        <w:rPr>
          <w:rFonts w:ascii="Arial" w:hAnsi="Arial" w:cs="Arial"/>
          <w:b/>
          <w:bCs/>
          <w:sz w:val="24"/>
          <w:szCs w:val="24"/>
        </w:rPr>
        <w:lastRenderedPageBreak/>
        <w:t xml:space="preserve">Overview, </w:t>
      </w:r>
      <w:r w:rsidR="008910C0" w:rsidRPr="006F399A">
        <w:rPr>
          <w:rFonts w:ascii="Arial" w:hAnsi="Arial" w:cs="Arial"/>
          <w:b/>
          <w:bCs/>
          <w:sz w:val="24"/>
          <w:szCs w:val="24"/>
        </w:rPr>
        <w:t>S</w:t>
      </w:r>
      <w:r w:rsidRPr="006F399A">
        <w:rPr>
          <w:rFonts w:ascii="Arial" w:hAnsi="Arial" w:cs="Arial"/>
          <w:b/>
          <w:bCs/>
          <w:sz w:val="24"/>
          <w:szCs w:val="24"/>
        </w:rPr>
        <w:t xml:space="preserve">cenarios and </w:t>
      </w:r>
      <w:r w:rsidR="008910C0" w:rsidRPr="006F399A">
        <w:rPr>
          <w:rFonts w:ascii="Arial" w:hAnsi="Arial" w:cs="Arial"/>
          <w:b/>
          <w:bCs/>
          <w:sz w:val="24"/>
          <w:szCs w:val="24"/>
        </w:rPr>
        <w:t>U</w:t>
      </w:r>
      <w:r w:rsidRPr="006F399A">
        <w:rPr>
          <w:rFonts w:ascii="Arial" w:hAnsi="Arial" w:cs="Arial"/>
          <w:b/>
          <w:bCs/>
          <w:sz w:val="24"/>
          <w:szCs w:val="24"/>
        </w:rPr>
        <w:t xml:space="preserve">se </w:t>
      </w:r>
      <w:r w:rsidR="008910C0" w:rsidRPr="006F399A">
        <w:rPr>
          <w:rFonts w:ascii="Arial" w:hAnsi="Arial" w:cs="Arial"/>
          <w:b/>
          <w:bCs/>
          <w:sz w:val="24"/>
          <w:szCs w:val="24"/>
        </w:rPr>
        <w:t>C</w:t>
      </w:r>
      <w:r w:rsidRPr="006F399A">
        <w:rPr>
          <w:rFonts w:ascii="Arial" w:hAnsi="Arial" w:cs="Arial"/>
          <w:b/>
          <w:bCs/>
          <w:sz w:val="24"/>
          <w:szCs w:val="24"/>
        </w:rPr>
        <w:t>ases</w:t>
      </w:r>
    </w:p>
    <w:p w14:paraId="4764D389" w14:textId="77777777" w:rsidR="00C05F10" w:rsidRPr="006F399A" w:rsidRDefault="00C05F10" w:rsidP="00C05F10">
      <w:pPr>
        <w:spacing w:line="360" w:lineRule="auto"/>
        <w:rPr>
          <w:rFonts w:ascii="Arial" w:hAnsi="Arial" w:cs="Arial"/>
          <w:i/>
          <w:iCs/>
        </w:rPr>
      </w:pPr>
      <w:r w:rsidRPr="006F399A">
        <w:rPr>
          <w:rFonts w:ascii="Arial" w:hAnsi="Arial" w:cs="Arial"/>
          <w:i/>
          <w:iCs/>
        </w:rPr>
        <w:t>Overview:</w:t>
      </w:r>
    </w:p>
    <w:p w14:paraId="2C71804B" w14:textId="77777777" w:rsidR="00FC222F" w:rsidRDefault="00FC222F" w:rsidP="00FC222F">
      <w:pPr>
        <w:spacing w:line="360" w:lineRule="auto"/>
      </w:pPr>
      <w:r>
        <w:t>Our fitness app is designed to provide users with a comprehensive workout and dietary plan, all without requiring any subscription fees. The app is perfect for individuals who want to get in shape but don't have the budget to pay for expensive gym memberships or personal trainers.</w:t>
      </w:r>
    </w:p>
    <w:p w14:paraId="1953954A" w14:textId="77777777" w:rsidR="00FC222F" w:rsidRDefault="00FC222F" w:rsidP="00FC222F">
      <w:pPr>
        <w:spacing w:line="360" w:lineRule="auto"/>
      </w:pPr>
      <w:r>
        <w:t>Usage Scenarios:</w:t>
      </w:r>
    </w:p>
    <w:p w14:paraId="3692FBC5" w14:textId="77777777" w:rsidR="00FC222F" w:rsidRDefault="00FC222F" w:rsidP="00FC222F">
      <w:pPr>
        <w:pStyle w:val="ListParagraph"/>
        <w:numPr>
          <w:ilvl w:val="0"/>
          <w:numId w:val="11"/>
        </w:numPr>
        <w:spacing w:line="360" w:lineRule="auto"/>
        <w:ind w:left="1440" w:hanging="720"/>
      </w:pPr>
      <w:r>
        <w:t>Scenario 1: Jane is a busy professional who wants to improve her fitness but doesn't have a lot of time to spare. She downloads our fitness app and creates an account. She inputs her weight, height, and fitness goals, and the app generates a personalized workout and dietary plan for her. She can access the plan anytime from her phone, and the app sends her reminders to stay on track.</w:t>
      </w:r>
    </w:p>
    <w:p w14:paraId="3FD17DC6" w14:textId="77777777" w:rsidR="00FC222F" w:rsidRDefault="00FC222F" w:rsidP="00FC222F">
      <w:pPr>
        <w:pStyle w:val="ListParagraph"/>
        <w:numPr>
          <w:ilvl w:val="0"/>
          <w:numId w:val="11"/>
        </w:numPr>
        <w:spacing w:line="360" w:lineRule="auto"/>
        <w:ind w:left="1440" w:hanging="720"/>
      </w:pPr>
      <w:r>
        <w:t>Scenario 2: Tom is a fitness enthusiast who wants to take his workouts to the next level. He downloads our fitness app and selects the advanced workout plan. The app provides him with detailed exercise descriptions and videos, as well as personalized nutritional recommendations to help him reach his goals.</w:t>
      </w:r>
    </w:p>
    <w:p w14:paraId="62D2DA29" w14:textId="77777777" w:rsidR="00FC222F" w:rsidRDefault="00FC222F" w:rsidP="00FC222F">
      <w:pPr>
        <w:pStyle w:val="ListParagraph"/>
        <w:numPr>
          <w:ilvl w:val="0"/>
          <w:numId w:val="11"/>
        </w:numPr>
        <w:spacing w:line="360" w:lineRule="auto"/>
        <w:ind w:left="1440" w:hanging="720"/>
      </w:pPr>
      <w:r>
        <w:t>Scenario 3: Sarah is a beginner who has never worked out before. She downloads our fitness app and selects the beginner workout plan. The app provides her with simple, easy-to-follow exercises and nutritional recommendations that are perfect for someone just starting out.</w:t>
      </w:r>
    </w:p>
    <w:p w14:paraId="4E0850CD" w14:textId="77777777" w:rsidR="00FC222F" w:rsidRDefault="00FC222F" w:rsidP="00FC222F">
      <w:pPr>
        <w:pStyle w:val="ListParagraph"/>
        <w:numPr>
          <w:ilvl w:val="0"/>
          <w:numId w:val="11"/>
        </w:numPr>
        <w:spacing w:line="360" w:lineRule="auto"/>
        <w:ind w:left="1440" w:hanging="720"/>
      </w:pPr>
      <w:r>
        <w:t>Scenario 4: John is a busy parent who wants to get in shape with his kids. He downloads our fitness app and selects the family workout plan. The app provides him with fun, interactive exercises that he can do with his children, as well as nutritional recommendations that are suitable for the whole family.</w:t>
      </w:r>
    </w:p>
    <w:p w14:paraId="3010B69E" w14:textId="77777777" w:rsidR="00FC222F" w:rsidRDefault="00FC222F" w:rsidP="00FC222F">
      <w:pPr>
        <w:pStyle w:val="ListParagraph"/>
        <w:spacing w:line="360" w:lineRule="auto"/>
        <w:ind w:left="1440"/>
      </w:pPr>
    </w:p>
    <w:p w14:paraId="0C3AA5B1" w14:textId="77777777" w:rsidR="00FC222F" w:rsidRDefault="00FC222F" w:rsidP="00FC222F">
      <w:pPr>
        <w:spacing w:line="360" w:lineRule="auto"/>
      </w:pPr>
      <w:r>
        <w:t>Overall, our fitness app is designed to be user-friendly and accessible to people of all fitness levels. Whether you're a beginner or an advanced fitness enthusiast, our app can help you achieve your goals without breaking the bank.</w:t>
      </w:r>
    </w:p>
    <w:p w14:paraId="45071860" w14:textId="7ABC7F6D" w:rsidR="006F399A" w:rsidRPr="006F399A" w:rsidRDefault="006F399A" w:rsidP="006F399A">
      <w:pPr>
        <w:spacing w:line="360" w:lineRule="auto"/>
        <w:rPr>
          <w:rFonts w:ascii="Arial" w:hAnsi="Arial" w:cs="Arial"/>
        </w:rPr>
      </w:pPr>
      <w:r w:rsidRPr="006F399A">
        <w:rPr>
          <w:rFonts w:ascii="Arial" w:hAnsi="Arial" w:cs="Arial"/>
          <w:b/>
          <w:bCs/>
        </w:rPr>
        <w:br w:type="page"/>
      </w:r>
      <w:r w:rsidRPr="006F399A">
        <w:rPr>
          <w:rFonts w:ascii="Arial" w:hAnsi="Arial" w:cs="Arial"/>
          <w:b/>
          <w:bCs/>
          <w:sz w:val="24"/>
          <w:szCs w:val="24"/>
        </w:rPr>
        <w:lastRenderedPageBreak/>
        <w:t>High-level Functional Requirements</w:t>
      </w:r>
    </w:p>
    <w:p w14:paraId="37F2FDF2" w14:textId="77777777" w:rsidR="00597DA2" w:rsidRDefault="00597DA2" w:rsidP="00597DA2">
      <w:pPr>
        <w:pStyle w:val="Body"/>
        <w:rPr>
          <w:rFonts w:ascii="Times New Roman" w:eastAsia="Times New Roman" w:hAnsi="Times New Roman" w:cs="Times New Roman"/>
          <w:sz w:val="24"/>
          <w:szCs w:val="24"/>
          <w:u w:val="single"/>
        </w:rPr>
      </w:pPr>
      <w:r>
        <w:rPr>
          <w:rFonts w:ascii="Times New Roman" w:hAnsi="Times New Roman"/>
          <w:sz w:val="24"/>
          <w:szCs w:val="24"/>
          <w:u w:val="single"/>
          <w:lang w:val="it-IT"/>
        </w:rPr>
        <w:t>Scenario 1</w:t>
      </w:r>
    </w:p>
    <w:p w14:paraId="0004FC0B" w14:textId="77777777" w:rsidR="00597DA2" w:rsidRDefault="00597DA2" w:rsidP="00597DA2">
      <w:pPr>
        <w:pStyle w:val="Body"/>
        <w:rPr>
          <w:rFonts w:ascii="Times New Roman" w:eastAsia="Times New Roman" w:hAnsi="Times New Roman" w:cs="Times New Roman"/>
          <w:sz w:val="24"/>
          <w:szCs w:val="24"/>
        </w:rPr>
      </w:pPr>
      <w:r>
        <w:rPr>
          <w:rFonts w:ascii="Times New Roman" w:hAnsi="Times New Roman"/>
          <w:sz w:val="24"/>
          <w:szCs w:val="24"/>
        </w:rPr>
        <w:t>On Initial Launch</w:t>
      </w:r>
    </w:p>
    <w:p w14:paraId="5A45DE47" w14:textId="77777777" w:rsidR="00597DA2" w:rsidRDefault="00597DA2" w:rsidP="00597DA2">
      <w:pPr>
        <w:pStyle w:val="ListParagraph"/>
        <w:numPr>
          <w:ilvl w:val="0"/>
          <w:numId w:val="21"/>
        </w:numPr>
        <w:spacing w:after="160" w:line="259" w:lineRule="auto"/>
        <w:contextualSpacing w:val="0"/>
      </w:pPr>
      <w:r>
        <w:rPr>
          <w:b/>
          <w:bCs/>
        </w:rPr>
        <w:t xml:space="preserve">START </w:t>
      </w:r>
      <w:r>
        <w:t xml:space="preserve"> &gt;  </w:t>
      </w:r>
      <w:r>
        <w:rPr>
          <w:b/>
          <w:bCs/>
        </w:rPr>
        <w:t xml:space="preserve">Home Page appears  </w:t>
      </w:r>
      <w:r>
        <w:t xml:space="preserve">&gt;  </w:t>
      </w:r>
      <w:r>
        <w:rPr>
          <w:b/>
          <w:bCs/>
        </w:rPr>
        <w:t>User creates an account &gt;  Chooses to 1. Enter their fitness goals, 2. Calculate their BMI, 3. Explore food options, or 4. Find a gym near them</w:t>
      </w:r>
    </w:p>
    <w:p w14:paraId="456D310C" w14:textId="77777777" w:rsidR="00597DA2" w:rsidRDefault="00597DA2" w:rsidP="00597DA2">
      <w:pPr>
        <w:pStyle w:val="ListParagraph"/>
        <w:numPr>
          <w:ilvl w:val="1"/>
          <w:numId w:val="21"/>
        </w:numPr>
        <w:spacing w:after="160" w:line="259" w:lineRule="auto"/>
        <w:contextualSpacing w:val="0"/>
      </w:pPr>
      <w:r>
        <w:t xml:space="preserve">Choice 1: The user decides to enter their Fitness Goal. This consists of whether they are trying to </w:t>
      </w:r>
      <w:r>
        <w:rPr>
          <w:shd w:val="clear" w:color="auto" w:fill="FFFF00"/>
        </w:rPr>
        <w:t>a)</w:t>
      </w:r>
      <w:r>
        <w:t xml:space="preserve"> bulk up, </w:t>
      </w:r>
      <w:r>
        <w:rPr>
          <w:shd w:val="clear" w:color="auto" w:fill="FFFF00"/>
        </w:rPr>
        <w:t>b)</w:t>
      </w:r>
      <w:r>
        <w:t xml:space="preserve"> slim down, or </w:t>
      </w:r>
      <w:r>
        <w:rPr>
          <w:shd w:val="clear" w:color="auto" w:fill="FFFF00"/>
        </w:rPr>
        <w:t>c)</w:t>
      </w:r>
      <w:r>
        <w:t xml:space="preserve"> maintain weight. </w:t>
      </w:r>
    </w:p>
    <w:p w14:paraId="08FF663D" w14:textId="77777777" w:rsidR="00597DA2" w:rsidRDefault="00597DA2" w:rsidP="00597DA2">
      <w:pPr>
        <w:pStyle w:val="ListParagraph"/>
        <w:numPr>
          <w:ilvl w:val="2"/>
          <w:numId w:val="21"/>
        </w:numPr>
        <w:spacing w:after="160" w:line="259" w:lineRule="auto"/>
        <w:contextualSpacing w:val="0"/>
      </w:pPr>
      <w:r>
        <w:t xml:space="preserve">IF </w:t>
      </w:r>
      <w:r>
        <w:rPr>
          <w:shd w:val="clear" w:color="auto" w:fill="FFFF00"/>
        </w:rPr>
        <w:t>a)</w:t>
      </w:r>
      <w:r>
        <w:t xml:space="preserve"> is chosen, the user enters their current weight and then their goal weight. Then the user will be supplied with a workout plan and dietary plan to help them bulk up. </w:t>
      </w:r>
    </w:p>
    <w:p w14:paraId="4901F393" w14:textId="77777777" w:rsidR="00597DA2" w:rsidRDefault="00597DA2" w:rsidP="00597DA2">
      <w:pPr>
        <w:pStyle w:val="ListParagraph"/>
        <w:numPr>
          <w:ilvl w:val="2"/>
          <w:numId w:val="21"/>
        </w:numPr>
        <w:spacing w:after="160" w:line="259" w:lineRule="auto"/>
        <w:contextualSpacing w:val="0"/>
      </w:pPr>
      <w:r>
        <w:t xml:space="preserve">IF </w:t>
      </w:r>
      <w:r>
        <w:rPr>
          <w:shd w:val="clear" w:color="auto" w:fill="FFFF00"/>
        </w:rPr>
        <w:t>b)</w:t>
      </w:r>
      <w:r>
        <w:t xml:space="preserve"> is chosen, the user enters their current weight and then their goal weight they want to slim down to. The user will then be supplied with a workout plan and dietary plan to help them slim down.</w:t>
      </w:r>
    </w:p>
    <w:p w14:paraId="6AEA17D4" w14:textId="77777777" w:rsidR="00597DA2" w:rsidRDefault="00597DA2" w:rsidP="00597DA2">
      <w:pPr>
        <w:pStyle w:val="ListParagraph"/>
        <w:numPr>
          <w:ilvl w:val="2"/>
          <w:numId w:val="21"/>
        </w:numPr>
        <w:spacing w:after="160" w:line="259" w:lineRule="auto"/>
        <w:contextualSpacing w:val="0"/>
      </w:pPr>
      <w:r>
        <w:t xml:space="preserve">IF </w:t>
      </w:r>
      <w:r>
        <w:rPr>
          <w:shd w:val="clear" w:color="auto" w:fill="FFFF00"/>
        </w:rPr>
        <w:t>c)</w:t>
      </w:r>
      <w:r>
        <w:t xml:space="preserve"> is chosen, the user will enter their current weight and since their goal is to maintain, there will be no prompt for current weight. The user is then supplied a workout and dietary plan, which our website will have to calculate the user’s calorie maintenance. </w:t>
      </w:r>
    </w:p>
    <w:p w14:paraId="31A12085" w14:textId="77777777" w:rsidR="00597DA2" w:rsidRDefault="00597DA2" w:rsidP="00597DA2">
      <w:pPr>
        <w:pStyle w:val="ListParagraph"/>
        <w:numPr>
          <w:ilvl w:val="0"/>
          <w:numId w:val="23"/>
        </w:numPr>
        <w:spacing w:after="160" w:line="259" w:lineRule="auto"/>
        <w:contextualSpacing w:val="0"/>
      </w:pPr>
      <w:r>
        <w:t>Choice 2: The user wants to calculate their Body Mass Index (BMI). BMI is a person’s weight / the square of height in meters or feet. Once our application calculates the user’s BMI it will display the results and send recommendations based on that result.</w:t>
      </w:r>
    </w:p>
    <w:p w14:paraId="0D695594" w14:textId="77777777" w:rsidR="00597DA2" w:rsidRDefault="00597DA2" w:rsidP="00597DA2">
      <w:pPr>
        <w:pStyle w:val="ListParagraph"/>
        <w:numPr>
          <w:ilvl w:val="1"/>
          <w:numId w:val="23"/>
        </w:numPr>
        <w:spacing w:after="160" w:line="259" w:lineRule="auto"/>
        <w:contextualSpacing w:val="0"/>
      </w:pPr>
      <w:r>
        <w:t>IF BMI is in the 18.5 to 24.9 range, you are considered to be in ‘Healthy Weight range’ and GymBro will suggest to maintain.</w:t>
      </w:r>
    </w:p>
    <w:p w14:paraId="1D04B847" w14:textId="77777777" w:rsidR="00597DA2" w:rsidRDefault="00597DA2" w:rsidP="00597DA2">
      <w:pPr>
        <w:pStyle w:val="ListParagraph"/>
        <w:numPr>
          <w:ilvl w:val="1"/>
          <w:numId w:val="23"/>
        </w:numPr>
        <w:spacing w:after="160" w:line="259" w:lineRule="auto"/>
        <w:contextualSpacing w:val="0"/>
      </w:pPr>
      <w:r>
        <w:t>IF BMI is in the 25.0 to 29.9 range, you are considered to be in ‘Overweight range’ and your body consists of a lot of fat. GymBro will suggest to slim down.</w:t>
      </w:r>
    </w:p>
    <w:p w14:paraId="591E4765" w14:textId="77777777" w:rsidR="00597DA2" w:rsidRDefault="00597DA2" w:rsidP="00597DA2">
      <w:pPr>
        <w:pStyle w:val="ListParagraph"/>
        <w:numPr>
          <w:ilvl w:val="1"/>
          <w:numId w:val="23"/>
        </w:numPr>
        <w:spacing w:after="160" w:line="259" w:lineRule="auto"/>
        <w:contextualSpacing w:val="0"/>
      </w:pPr>
      <w:r>
        <w:t xml:space="preserve">IF BMI is in the 30.0 or higher range, you are considered to in the ‘Obese range’ and GymBro will suggest to slim down or seek medical help. </w:t>
      </w:r>
    </w:p>
    <w:p w14:paraId="79A5D218" w14:textId="77777777" w:rsidR="00597DA2" w:rsidRDefault="00597DA2" w:rsidP="00597DA2">
      <w:pPr>
        <w:pStyle w:val="ListParagraph"/>
        <w:numPr>
          <w:ilvl w:val="1"/>
          <w:numId w:val="23"/>
        </w:numPr>
        <w:spacing w:after="160" w:line="259" w:lineRule="auto"/>
        <w:contextualSpacing w:val="0"/>
      </w:pPr>
      <w:r>
        <w:t xml:space="preserve">IF BMI is lower than 18.5, you are considered to be in the ‘Underweight range’ and GymBro will suggest to bulk up. </w:t>
      </w:r>
    </w:p>
    <w:p w14:paraId="6979CBD7" w14:textId="77777777" w:rsidR="00597DA2" w:rsidRDefault="00597DA2" w:rsidP="00597DA2">
      <w:pPr>
        <w:pStyle w:val="ListParagraph"/>
        <w:numPr>
          <w:ilvl w:val="0"/>
          <w:numId w:val="23"/>
        </w:numPr>
        <w:spacing w:after="160" w:line="259" w:lineRule="auto"/>
        <w:contextualSpacing w:val="0"/>
      </w:pPr>
      <w:r>
        <w:t xml:space="preserve">Choice 3: Our ‘Food’ or ‘Recipe’ option. The user will be shown a list of foods to eat based on their dietary plan, which will also include the required nutrition (carbohydrates, protein, etc.). The user will also be supplied recipes so they can learn how to cook their meals. </w:t>
      </w:r>
    </w:p>
    <w:p w14:paraId="008DF151" w14:textId="77777777" w:rsidR="00597DA2" w:rsidRDefault="00597DA2" w:rsidP="00597DA2">
      <w:pPr>
        <w:pStyle w:val="ListParagraph"/>
        <w:numPr>
          <w:ilvl w:val="0"/>
          <w:numId w:val="23"/>
        </w:numPr>
        <w:spacing w:after="160" w:line="259" w:lineRule="auto"/>
        <w:contextualSpacing w:val="0"/>
      </w:pPr>
      <w:r>
        <w:t xml:space="preserve">Choice 4: The user wants to locate a gym near them. Our gym locater will list a collection of gyms in the user’s area. </w:t>
      </w:r>
    </w:p>
    <w:p w14:paraId="606F6DB7" w14:textId="77777777" w:rsidR="00597DA2" w:rsidRDefault="00597DA2" w:rsidP="00597DA2">
      <w:pPr>
        <w:pStyle w:val="Body"/>
        <w:rPr>
          <w:rFonts w:ascii="Times New Roman" w:eastAsia="Times New Roman" w:hAnsi="Times New Roman" w:cs="Times New Roman"/>
          <w:sz w:val="24"/>
          <w:szCs w:val="24"/>
        </w:rPr>
      </w:pPr>
      <w:r>
        <w:rPr>
          <w:rFonts w:ascii="Times New Roman" w:hAnsi="Times New Roman"/>
          <w:sz w:val="24"/>
          <w:szCs w:val="24"/>
        </w:rPr>
        <w:t xml:space="preserve">After the choices are made and the information is inputted, everything will be collected in the User Profile. </w:t>
      </w:r>
    </w:p>
    <w:p w14:paraId="2DD0F5A7" w14:textId="77777777" w:rsidR="00597DA2" w:rsidRDefault="00597DA2" w:rsidP="00597DA2">
      <w:pPr>
        <w:pStyle w:val="Body"/>
        <w:rPr>
          <w:rFonts w:ascii="Times New Roman" w:eastAsia="Times New Roman" w:hAnsi="Times New Roman" w:cs="Times New Roman"/>
          <w:sz w:val="24"/>
          <w:szCs w:val="24"/>
          <w:u w:val="single"/>
        </w:rPr>
      </w:pPr>
    </w:p>
    <w:p w14:paraId="446CC363" w14:textId="77777777" w:rsidR="00597DA2" w:rsidRDefault="00597DA2" w:rsidP="00597DA2">
      <w:pPr>
        <w:pStyle w:val="Body"/>
        <w:rPr>
          <w:rFonts w:ascii="Times New Roman" w:eastAsia="Times New Roman" w:hAnsi="Times New Roman" w:cs="Times New Roman"/>
          <w:sz w:val="24"/>
          <w:szCs w:val="24"/>
          <w:u w:val="single"/>
        </w:rPr>
      </w:pPr>
      <w:r>
        <w:rPr>
          <w:rFonts w:ascii="Times New Roman" w:hAnsi="Times New Roman"/>
          <w:sz w:val="24"/>
          <w:szCs w:val="24"/>
          <w:u w:val="single"/>
        </w:rPr>
        <w:t>Fulfilling User Profile</w:t>
      </w:r>
    </w:p>
    <w:p w14:paraId="1B907DE4" w14:textId="77777777" w:rsidR="00597DA2" w:rsidRDefault="00597DA2" w:rsidP="00597DA2">
      <w:pPr>
        <w:pStyle w:val="ListParagraph"/>
        <w:numPr>
          <w:ilvl w:val="0"/>
          <w:numId w:val="21"/>
        </w:numPr>
        <w:spacing w:after="160" w:line="259" w:lineRule="auto"/>
        <w:contextualSpacing w:val="0"/>
      </w:pPr>
      <w:r>
        <w:rPr>
          <w:b/>
          <w:bCs/>
        </w:rPr>
        <w:t xml:space="preserve">User prompted to create account </w:t>
      </w:r>
      <w:r>
        <w:t xml:space="preserve"> &gt;  </w:t>
      </w:r>
      <w:r>
        <w:rPr>
          <w:b/>
          <w:bCs/>
        </w:rPr>
        <w:t xml:space="preserve">Enters e-mail, username, and password  </w:t>
      </w:r>
      <w:r>
        <w:t xml:space="preserve">&gt;  </w:t>
      </w:r>
      <w:r>
        <w:rPr>
          <w:b/>
          <w:bCs/>
        </w:rPr>
        <w:t xml:space="preserve">Enters full name, age, gender, and weight  </w:t>
      </w:r>
      <w:r>
        <w:t xml:space="preserve">&gt; </w:t>
      </w:r>
      <w:r>
        <w:rPr>
          <w:b/>
          <w:bCs/>
        </w:rPr>
        <w:t>Account and profile complete</w:t>
      </w:r>
    </w:p>
    <w:p w14:paraId="113A4DE7" w14:textId="77777777" w:rsidR="00597DA2" w:rsidRDefault="00597DA2" w:rsidP="00597DA2">
      <w:pPr>
        <w:pStyle w:val="Body"/>
        <w:rPr>
          <w:rFonts w:ascii="Times New Roman" w:eastAsia="Times New Roman" w:hAnsi="Times New Roman" w:cs="Times New Roman"/>
          <w:sz w:val="24"/>
          <w:szCs w:val="24"/>
          <w:u w:val="single"/>
        </w:rPr>
      </w:pPr>
    </w:p>
    <w:p w14:paraId="04CB41A2" w14:textId="77777777" w:rsidR="00597DA2" w:rsidRDefault="00597DA2" w:rsidP="00597DA2">
      <w:pPr>
        <w:pStyle w:val="Body"/>
        <w:rPr>
          <w:rFonts w:ascii="Times New Roman" w:eastAsia="Times New Roman" w:hAnsi="Times New Roman" w:cs="Times New Roman"/>
          <w:sz w:val="24"/>
          <w:szCs w:val="24"/>
          <w:u w:val="single"/>
        </w:rPr>
      </w:pPr>
    </w:p>
    <w:p w14:paraId="04A18580" w14:textId="77777777" w:rsidR="00597DA2" w:rsidRDefault="00597DA2" w:rsidP="00597DA2">
      <w:pPr>
        <w:pStyle w:val="Body"/>
        <w:rPr>
          <w:rFonts w:ascii="Times New Roman" w:eastAsia="Times New Roman" w:hAnsi="Times New Roman" w:cs="Times New Roman"/>
          <w:sz w:val="24"/>
          <w:szCs w:val="24"/>
          <w:u w:val="single"/>
        </w:rPr>
      </w:pPr>
      <w:r>
        <w:rPr>
          <w:rFonts w:ascii="Times New Roman" w:hAnsi="Times New Roman"/>
          <w:sz w:val="24"/>
          <w:szCs w:val="24"/>
          <w:u w:val="single"/>
        </w:rPr>
        <w:t>Prioritization of Requirements</w:t>
      </w:r>
    </w:p>
    <w:p w14:paraId="438B21F8" w14:textId="77777777" w:rsidR="00597DA2" w:rsidRDefault="00597DA2" w:rsidP="00597DA2">
      <w:pPr>
        <w:pStyle w:val="Body"/>
        <w:numPr>
          <w:ilvl w:val="0"/>
          <w:numId w:val="25"/>
        </w:numPr>
        <w:rPr>
          <w:rFonts w:ascii="Times New Roman" w:hAnsi="Times New Roman"/>
          <w:sz w:val="24"/>
          <w:szCs w:val="24"/>
        </w:rPr>
      </w:pPr>
      <w:r>
        <w:rPr>
          <w:rFonts w:ascii="Times New Roman" w:hAnsi="Times New Roman"/>
          <w:b/>
          <w:bCs/>
          <w:sz w:val="24"/>
          <w:szCs w:val="24"/>
        </w:rPr>
        <w:t xml:space="preserve">User Account Access - </w:t>
      </w:r>
      <w:r>
        <w:rPr>
          <w:rFonts w:ascii="Times New Roman" w:hAnsi="Times New Roman"/>
          <w:sz w:val="24"/>
          <w:szCs w:val="24"/>
        </w:rPr>
        <w:t>The user is able to create/log into their account with ease and indulge in a more personalized experience.</w:t>
      </w:r>
    </w:p>
    <w:p w14:paraId="4BA2EFD9" w14:textId="77777777" w:rsidR="00597DA2" w:rsidRDefault="00597DA2" w:rsidP="00597DA2">
      <w:pPr>
        <w:pStyle w:val="Body"/>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hAnsi="Times New Roman"/>
          <w:b/>
          <w:bCs/>
          <w:sz w:val="24"/>
          <w:szCs w:val="24"/>
        </w:rPr>
        <w:t>1.1</w:t>
      </w:r>
      <w:r>
        <w:rPr>
          <w:rFonts w:ascii="Times New Roman" w:hAnsi="Times New Roman"/>
          <w:sz w:val="24"/>
          <w:szCs w:val="24"/>
        </w:rPr>
        <w:t xml:space="preserve"> Should user enter their current on “Signup”?</w:t>
      </w:r>
    </w:p>
    <w:p w14:paraId="44D83FFB" w14:textId="77777777" w:rsidR="00597DA2" w:rsidRDefault="00597DA2" w:rsidP="00597DA2">
      <w:pPr>
        <w:pStyle w:val="Body"/>
        <w:numPr>
          <w:ilvl w:val="0"/>
          <w:numId w:val="26"/>
        </w:numPr>
        <w:rPr>
          <w:rFonts w:ascii="Times New Roman" w:hAnsi="Times New Roman"/>
          <w:b/>
          <w:bCs/>
          <w:sz w:val="24"/>
          <w:szCs w:val="24"/>
        </w:rPr>
      </w:pPr>
      <w:r>
        <w:rPr>
          <w:rFonts w:ascii="Times New Roman" w:hAnsi="Times New Roman"/>
          <w:b/>
          <w:bCs/>
          <w:sz w:val="24"/>
          <w:szCs w:val="24"/>
        </w:rPr>
        <w:t xml:space="preserve">Section Allocation for User Choice - </w:t>
      </w:r>
      <w:r>
        <w:rPr>
          <w:rFonts w:ascii="Times New Roman" w:hAnsi="Times New Roman"/>
          <w:sz w:val="24"/>
          <w:szCs w:val="24"/>
        </w:rPr>
        <w:t xml:space="preserve">Depending on what the user chooses for their fitness goal, there will be allocated space for meals and workout plans for said choice. </w:t>
      </w:r>
    </w:p>
    <w:p w14:paraId="371B6C75" w14:textId="77777777" w:rsidR="00597DA2" w:rsidRDefault="00597DA2" w:rsidP="00597DA2">
      <w:pPr>
        <w:pStyle w:val="Body"/>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hAnsi="Times New Roman"/>
          <w:b/>
          <w:bCs/>
          <w:sz w:val="24"/>
          <w:szCs w:val="24"/>
        </w:rPr>
        <w:t>2.1</w:t>
      </w:r>
      <w:r>
        <w:rPr>
          <w:rFonts w:ascii="Times New Roman" w:hAnsi="Times New Roman"/>
          <w:sz w:val="24"/>
          <w:szCs w:val="24"/>
        </w:rPr>
        <w:t xml:space="preserve"> Maybe have windows for each category (bulk, slim, maintain) where all information regarding that choice is held. Similar to the ‘Actual.html’ set up.</w:t>
      </w:r>
    </w:p>
    <w:p w14:paraId="321C8A0A" w14:textId="77777777" w:rsidR="00597DA2" w:rsidRDefault="00597DA2" w:rsidP="00597DA2">
      <w:pPr>
        <w:pStyle w:val="Body"/>
        <w:numPr>
          <w:ilvl w:val="0"/>
          <w:numId w:val="26"/>
        </w:numPr>
        <w:rPr>
          <w:rFonts w:ascii="Times New Roman" w:hAnsi="Times New Roman"/>
          <w:b/>
          <w:bCs/>
          <w:sz w:val="24"/>
          <w:szCs w:val="24"/>
        </w:rPr>
      </w:pPr>
      <w:r>
        <w:rPr>
          <w:rFonts w:ascii="Times New Roman" w:hAnsi="Times New Roman"/>
          <w:b/>
          <w:bCs/>
          <w:sz w:val="24"/>
          <w:szCs w:val="24"/>
        </w:rPr>
        <w:t xml:space="preserve">BMI Calculations - </w:t>
      </w:r>
      <w:r>
        <w:rPr>
          <w:rFonts w:ascii="Times New Roman" w:hAnsi="Times New Roman"/>
          <w:sz w:val="24"/>
          <w:szCs w:val="24"/>
        </w:rPr>
        <w:t>BMI calculations are precise and provide the correct advice, depending on the number.</w:t>
      </w:r>
    </w:p>
    <w:p w14:paraId="0BE86AB1" w14:textId="77777777" w:rsidR="00597DA2" w:rsidRDefault="00597DA2" w:rsidP="00597DA2">
      <w:pPr>
        <w:pStyle w:val="Body"/>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hAnsi="Times New Roman"/>
          <w:b/>
          <w:bCs/>
          <w:sz w:val="24"/>
          <w:szCs w:val="24"/>
        </w:rPr>
        <w:t>3.1</w:t>
      </w:r>
      <w:r>
        <w:rPr>
          <w:rFonts w:ascii="Times New Roman" w:hAnsi="Times New Roman"/>
          <w:sz w:val="24"/>
          <w:szCs w:val="24"/>
        </w:rPr>
        <w:t xml:space="preserve"> BMI Calculator can be located in one of those ‘Example’ containers.</w:t>
      </w:r>
    </w:p>
    <w:p w14:paraId="6E51BF98" w14:textId="77777777" w:rsidR="00597DA2" w:rsidRDefault="00597DA2" w:rsidP="00597DA2">
      <w:pPr>
        <w:pStyle w:val="Body"/>
        <w:numPr>
          <w:ilvl w:val="0"/>
          <w:numId w:val="26"/>
        </w:numPr>
        <w:rPr>
          <w:rFonts w:ascii="Times New Roman" w:hAnsi="Times New Roman"/>
          <w:b/>
          <w:bCs/>
          <w:sz w:val="24"/>
          <w:szCs w:val="24"/>
        </w:rPr>
      </w:pPr>
      <w:r>
        <w:rPr>
          <w:rFonts w:ascii="Times New Roman" w:hAnsi="Times New Roman"/>
          <w:b/>
          <w:bCs/>
          <w:sz w:val="24"/>
          <w:szCs w:val="24"/>
        </w:rPr>
        <w:t xml:space="preserve">Food/Recipe Set Up - </w:t>
      </w:r>
      <w:r>
        <w:rPr>
          <w:rFonts w:ascii="Times New Roman" w:hAnsi="Times New Roman"/>
          <w:sz w:val="24"/>
          <w:szCs w:val="24"/>
        </w:rPr>
        <w:t>The foods and recipes are displayed in a presentable manner on the webpage and not an overflow of information. Dietary plans and nutrition facts are detailed and presented in readable fashion.</w:t>
      </w:r>
    </w:p>
    <w:p w14:paraId="51302C5E" w14:textId="77777777" w:rsidR="00597DA2" w:rsidRDefault="00597DA2" w:rsidP="00597DA2">
      <w:pPr>
        <w:pStyle w:val="Body"/>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hAnsi="Times New Roman"/>
          <w:b/>
          <w:bCs/>
          <w:sz w:val="24"/>
          <w:szCs w:val="24"/>
        </w:rPr>
        <w:t>4.1</w:t>
      </w:r>
      <w:r>
        <w:rPr>
          <w:rFonts w:ascii="Times New Roman" w:hAnsi="Times New Roman"/>
          <w:sz w:val="24"/>
          <w:szCs w:val="24"/>
        </w:rPr>
        <w:t xml:space="preserve"> One side of the page can have the food names partnered with a picture of the food and directly across (left to right) have the recipe for said food. </w:t>
      </w:r>
    </w:p>
    <w:p w14:paraId="4022FF9E" w14:textId="77777777" w:rsidR="00597DA2" w:rsidRDefault="00597DA2" w:rsidP="00597DA2">
      <w:pPr>
        <w:pStyle w:val="Body"/>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hAnsi="Times New Roman"/>
          <w:b/>
          <w:bCs/>
          <w:sz w:val="24"/>
          <w:szCs w:val="24"/>
        </w:rPr>
        <w:t>4.2</w:t>
      </w:r>
      <w:r>
        <w:rPr>
          <w:rFonts w:ascii="Times New Roman" w:hAnsi="Times New Roman"/>
          <w:sz w:val="24"/>
          <w:szCs w:val="24"/>
        </w:rPr>
        <w:t xml:space="preserve"> Important to consider if the user has allergies. Maybe in this section prompt the user a “Do you have any food allergies?” Question and document response. </w:t>
      </w:r>
    </w:p>
    <w:p w14:paraId="19B538B4" w14:textId="77777777" w:rsidR="00597DA2" w:rsidRDefault="00597DA2" w:rsidP="00597DA2">
      <w:pPr>
        <w:pStyle w:val="Body"/>
        <w:numPr>
          <w:ilvl w:val="0"/>
          <w:numId w:val="26"/>
        </w:numPr>
        <w:rPr>
          <w:rFonts w:ascii="Times New Roman" w:hAnsi="Times New Roman"/>
          <w:b/>
          <w:bCs/>
          <w:sz w:val="24"/>
          <w:szCs w:val="24"/>
        </w:rPr>
      </w:pPr>
      <w:r>
        <w:rPr>
          <w:rFonts w:ascii="Times New Roman" w:hAnsi="Times New Roman"/>
          <w:b/>
          <w:bCs/>
          <w:sz w:val="24"/>
          <w:szCs w:val="24"/>
        </w:rPr>
        <w:t xml:space="preserve">Gym Locator - </w:t>
      </w:r>
      <w:r>
        <w:rPr>
          <w:rFonts w:ascii="Times New Roman" w:hAnsi="Times New Roman"/>
          <w:sz w:val="24"/>
          <w:szCs w:val="24"/>
        </w:rPr>
        <w:t>No need for overkill. Specify a range and collect gyms within said range. Ex: We decide on a 10 mile radius and only find gyms within 10 miles of user. User’s city/state could be warranted here as well.</w:t>
      </w:r>
    </w:p>
    <w:p w14:paraId="584CFEDF" w14:textId="77777777" w:rsidR="00597DA2" w:rsidRDefault="00597DA2" w:rsidP="00597DA2">
      <w:pPr>
        <w:pStyle w:val="Body"/>
        <w:rPr>
          <w:rFonts w:ascii="Times New Roman" w:eastAsia="Arial Unicode MS" w:hAnsi="Times New Roman" w:cs="Times New Roman"/>
          <w:color w:val="auto"/>
          <w:sz w:val="20"/>
          <w:szCs w:val="20"/>
        </w:rPr>
      </w:pPr>
      <w:r>
        <w:rPr>
          <w:rFonts w:ascii="Times New Roman" w:hAnsi="Times New Roman"/>
          <w:sz w:val="24"/>
          <w:szCs w:val="24"/>
        </w:rPr>
        <w:t xml:space="preserve">These are priority levels for the apps functionality. Focusing from top to bottom. </w:t>
      </w:r>
    </w:p>
    <w:p w14:paraId="013636CB" w14:textId="77777777" w:rsidR="006F399A" w:rsidRPr="006F399A" w:rsidRDefault="006F399A">
      <w:pPr>
        <w:rPr>
          <w:rFonts w:ascii="Arial" w:eastAsia="Times New Roman" w:hAnsi="Arial" w:cs="Arial"/>
          <w:b/>
          <w:bCs/>
          <w:kern w:val="0"/>
          <w:sz w:val="24"/>
          <w:szCs w:val="24"/>
          <w14:ligatures w14:val="none"/>
        </w:rPr>
      </w:pPr>
      <w:r w:rsidRPr="006F399A">
        <w:rPr>
          <w:rFonts w:ascii="Arial" w:hAnsi="Arial" w:cs="Arial"/>
          <w:b/>
          <w:bCs/>
        </w:rPr>
        <w:br w:type="page"/>
      </w:r>
    </w:p>
    <w:p w14:paraId="01119B16" w14:textId="77777777" w:rsidR="006F399A" w:rsidRPr="006F399A" w:rsidRDefault="006F399A" w:rsidP="006F399A">
      <w:pPr>
        <w:spacing w:line="360" w:lineRule="auto"/>
        <w:rPr>
          <w:rFonts w:ascii="Arial" w:hAnsi="Arial" w:cs="Arial"/>
          <w:b/>
          <w:bCs/>
          <w:sz w:val="24"/>
          <w:szCs w:val="24"/>
        </w:rPr>
      </w:pPr>
      <w:r w:rsidRPr="006F399A">
        <w:rPr>
          <w:rFonts w:ascii="Arial" w:hAnsi="Arial" w:cs="Arial"/>
          <w:b/>
          <w:bCs/>
          <w:sz w:val="24"/>
          <w:szCs w:val="24"/>
        </w:rPr>
        <w:lastRenderedPageBreak/>
        <w:t>List of Non-Functional Requirements</w:t>
      </w:r>
    </w:p>
    <w:p w14:paraId="1B774BD9" w14:textId="77777777" w:rsidR="006F399A" w:rsidRPr="006F399A" w:rsidRDefault="006F399A" w:rsidP="006F399A">
      <w:pPr>
        <w:pStyle w:val="NormalWeb"/>
        <w:spacing w:before="0" w:beforeAutospacing="0" w:after="0" w:afterAutospacing="0" w:line="360" w:lineRule="auto"/>
        <w:rPr>
          <w:rFonts w:ascii="Arial" w:hAnsi="Arial" w:cs="Arial"/>
          <w:i/>
          <w:iCs/>
          <w:color w:val="0E101A"/>
          <w:sz w:val="22"/>
          <w:szCs w:val="22"/>
        </w:rPr>
      </w:pPr>
      <w:r w:rsidRPr="006F399A">
        <w:rPr>
          <w:rFonts w:ascii="Arial" w:hAnsi="Arial" w:cs="Arial"/>
          <w:i/>
          <w:iCs/>
          <w:color w:val="0E101A"/>
          <w:sz w:val="22"/>
          <w:szCs w:val="22"/>
        </w:rPr>
        <w:t xml:space="preserve">1. Performance: </w:t>
      </w:r>
      <w:r w:rsidRPr="006F399A">
        <w:rPr>
          <w:rFonts w:ascii="Arial" w:hAnsi="Arial" w:cs="Arial"/>
          <w:sz w:val="22"/>
          <w:szCs w:val="22"/>
        </w:rPr>
        <w:t>GymBro’s landing page will have 5 seconds or less response time under a max load of 5,000 users. Throughout the entire site, users will not have to worry about poor loading times.  As the platform grows, we plan on expanding the max load while maintaining immediate response times.</w:t>
      </w:r>
    </w:p>
    <w:p w14:paraId="4AA587CB" w14:textId="77777777" w:rsidR="006F399A" w:rsidRPr="006F399A" w:rsidRDefault="006F399A" w:rsidP="006F399A">
      <w:pPr>
        <w:spacing w:line="360" w:lineRule="auto"/>
        <w:rPr>
          <w:rFonts w:ascii="Arial" w:hAnsi="Arial" w:cs="Arial"/>
        </w:rPr>
      </w:pPr>
      <w:r w:rsidRPr="006F399A">
        <w:rPr>
          <w:rFonts w:ascii="Arial" w:hAnsi="Arial" w:cs="Arial"/>
        </w:rPr>
        <w:t xml:space="preserve">2. </w:t>
      </w:r>
      <w:r w:rsidRPr="006F399A">
        <w:rPr>
          <w:rFonts w:ascii="Arial" w:hAnsi="Arial" w:cs="Arial"/>
          <w:i/>
          <w:iCs/>
          <w:color w:val="0E101A"/>
        </w:rPr>
        <w:t xml:space="preserve">Usability: </w:t>
      </w:r>
      <w:r w:rsidRPr="006F399A">
        <w:rPr>
          <w:rFonts w:ascii="Arial" w:hAnsi="Arial" w:cs="Arial"/>
        </w:rPr>
        <w:t xml:space="preserve">Creating an account and receiving a personalized plan takes less than 5 minutes. After this is completed, users will find videos, diet plans, and information all immediately in their personalized page. Anytime a user has made progress in their health goal, the app will check off the workout/meal for users to keep note of what they have and haven’t done. The site will be gentle to the users’ eyes and not filled with unnecessary information. </w:t>
      </w:r>
    </w:p>
    <w:p w14:paraId="4B57526C" w14:textId="77777777" w:rsidR="006F399A" w:rsidRPr="006F399A" w:rsidRDefault="006F399A" w:rsidP="006F399A">
      <w:pPr>
        <w:spacing w:line="360" w:lineRule="auto"/>
        <w:rPr>
          <w:rFonts w:ascii="Arial" w:hAnsi="Arial" w:cs="Arial"/>
        </w:rPr>
      </w:pPr>
      <w:r w:rsidRPr="006F399A">
        <w:rPr>
          <w:rFonts w:ascii="Arial" w:hAnsi="Arial" w:cs="Arial"/>
        </w:rPr>
        <w:t xml:space="preserve">3. </w:t>
      </w:r>
      <w:r w:rsidRPr="006F399A">
        <w:rPr>
          <w:rFonts w:ascii="Arial" w:hAnsi="Arial" w:cs="Arial"/>
          <w:i/>
          <w:iCs/>
        </w:rPr>
        <w:t>Accessibility:</w:t>
      </w:r>
      <w:r w:rsidRPr="006F399A">
        <w:rPr>
          <w:rFonts w:ascii="Arial" w:hAnsi="Arial" w:cs="Arial"/>
        </w:rPr>
        <w:t xml:space="preserve"> Users from all around the world will be able to access their personalized page and track their progress through their account which can be logged in if they have an internet connection.</w:t>
      </w:r>
    </w:p>
    <w:p w14:paraId="7001C8F5" w14:textId="77777777" w:rsidR="006F399A" w:rsidRPr="006F399A" w:rsidRDefault="006F399A" w:rsidP="006F399A">
      <w:pPr>
        <w:spacing w:line="360" w:lineRule="auto"/>
        <w:rPr>
          <w:rFonts w:ascii="Arial" w:hAnsi="Arial" w:cs="Arial"/>
        </w:rPr>
      </w:pPr>
      <w:r w:rsidRPr="006F399A">
        <w:rPr>
          <w:rFonts w:ascii="Arial" w:hAnsi="Arial" w:cs="Arial"/>
        </w:rPr>
        <w:t xml:space="preserve">4. </w:t>
      </w:r>
      <w:r w:rsidRPr="006F399A">
        <w:rPr>
          <w:rFonts w:ascii="Arial" w:hAnsi="Arial" w:cs="Arial"/>
          <w:i/>
          <w:iCs/>
        </w:rPr>
        <w:t>Security requirements:</w:t>
      </w:r>
      <w:r w:rsidRPr="006F399A">
        <w:rPr>
          <w:rFonts w:ascii="Arial" w:hAnsi="Arial" w:cs="Arial"/>
        </w:rPr>
        <w:t xml:space="preserve"> Our app will ask users to create an account with their own private email and a personalized password. Due to the app being completely free, there will be no additional security required such as payment processing gateways.</w:t>
      </w:r>
    </w:p>
    <w:p w14:paraId="0F874309" w14:textId="77777777" w:rsidR="006F399A" w:rsidRPr="006F399A" w:rsidRDefault="006F399A" w:rsidP="006F399A">
      <w:pPr>
        <w:spacing w:line="360" w:lineRule="auto"/>
        <w:rPr>
          <w:rFonts w:ascii="Arial" w:hAnsi="Arial" w:cs="Arial"/>
        </w:rPr>
      </w:pPr>
      <w:r w:rsidRPr="006F399A">
        <w:rPr>
          <w:rFonts w:ascii="Arial" w:hAnsi="Arial" w:cs="Arial"/>
        </w:rPr>
        <w:t xml:space="preserve">5. </w:t>
      </w:r>
      <w:r w:rsidRPr="006F399A">
        <w:rPr>
          <w:rFonts w:ascii="Arial" w:hAnsi="Arial" w:cs="Arial"/>
          <w:i/>
          <w:iCs/>
        </w:rPr>
        <w:t xml:space="preserve">Storage: </w:t>
      </w:r>
      <w:r w:rsidRPr="006F399A">
        <w:rPr>
          <w:rFonts w:ascii="Arial" w:hAnsi="Arial" w:cs="Arial"/>
        </w:rPr>
        <w:t>Any storage will be done through the users account and will not require users to create more space on their devices.</w:t>
      </w:r>
    </w:p>
    <w:p w14:paraId="532376A0" w14:textId="77777777" w:rsidR="006F399A" w:rsidRPr="006F399A" w:rsidRDefault="006F399A" w:rsidP="006F399A">
      <w:pPr>
        <w:rPr>
          <w:rFonts w:ascii="Arial" w:hAnsi="Arial" w:cs="Arial"/>
        </w:rPr>
      </w:pPr>
    </w:p>
    <w:p w14:paraId="2C2D35B5" w14:textId="08934E7C" w:rsidR="006F399A" w:rsidRPr="006F399A" w:rsidRDefault="006F399A">
      <w:pPr>
        <w:rPr>
          <w:rFonts w:ascii="Arial" w:hAnsi="Arial" w:cs="Arial"/>
          <w:u w:val="single"/>
        </w:rPr>
      </w:pPr>
      <w:r w:rsidRPr="006F399A">
        <w:rPr>
          <w:rFonts w:ascii="Arial" w:hAnsi="Arial" w:cs="Arial"/>
          <w:u w:val="single"/>
        </w:rPr>
        <w:br w:type="page"/>
      </w:r>
    </w:p>
    <w:p w14:paraId="0286CCF2" w14:textId="77777777" w:rsidR="00B8787D" w:rsidRPr="006D2ECE" w:rsidRDefault="00B8787D" w:rsidP="00B8787D">
      <w:pPr>
        <w:rPr>
          <w:b/>
          <w:bCs/>
          <w:sz w:val="24"/>
          <w:szCs w:val="24"/>
        </w:rPr>
      </w:pPr>
      <w:r w:rsidRPr="006D2ECE">
        <w:rPr>
          <w:b/>
          <w:bCs/>
          <w:sz w:val="24"/>
          <w:szCs w:val="24"/>
        </w:rPr>
        <w:lastRenderedPageBreak/>
        <w:t>High-level system architecture and database organization</w:t>
      </w:r>
    </w:p>
    <w:p w14:paraId="08710FA6" w14:textId="77777777" w:rsidR="00B8787D" w:rsidRDefault="00B8787D" w:rsidP="00B8787D">
      <w:pPr>
        <w:rPr>
          <w:sz w:val="24"/>
          <w:szCs w:val="24"/>
        </w:rPr>
      </w:pPr>
    </w:p>
    <w:p w14:paraId="747206F6" w14:textId="77777777" w:rsidR="00B8787D" w:rsidRDefault="00B8787D" w:rsidP="00B8787D">
      <w:pPr>
        <w:rPr>
          <w:b/>
          <w:color w:val="2D3B45"/>
          <w:sz w:val="24"/>
          <w:szCs w:val="24"/>
          <w:highlight w:val="white"/>
        </w:rPr>
      </w:pPr>
      <w:r>
        <w:rPr>
          <w:b/>
          <w:color w:val="2D3B45"/>
          <w:sz w:val="24"/>
          <w:szCs w:val="24"/>
          <w:highlight w:val="white"/>
        </w:rPr>
        <w:t xml:space="preserve">Cen4010-sp23-g09 lamp server: </w:t>
      </w:r>
      <w:r>
        <w:rPr>
          <w:color w:val="2D3B45"/>
          <w:sz w:val="24"/>
          <w:szCs w:val="24"/>
          <w:highlight w:val="white"/>
        </w:rPr>
        <w:t>The developers project will be hosted on our group lamp server.</w:t>
      </w:r>
      <w:r>
        <w:rPr>
          <w:b/>
          <w:color w:val="2D3B45"/>
          <w:sz w:val="24"/>
          <w:szCs w:val="24"/>
          <w:highlight w:val="white"/>
        </w:rPr>
        <w:t xml:space="preserve"> </w:t>
      </w:r>
    </w:p>
    <w:p w14:paraId="55821103" w14:textId="77777777" w:rsidR="00B8787D" w:rsidRDefault="00B8787D" w:rsidP="00B8787D">
      <w:pPr>
        <w:rPr>
          <w:b/>
          <w:color w:val="2D3B45"/>
          <w:sz w:val="24"/>
          <w:szCs w:val="24"/>
          <w:highlight w:val="white"/>
        </w:rPr>
      </w:pPr>
    </w:p>
    <w:p w14:paraId="79D37462" w14:textId="03571227" w:rsidR="00B8787D" w:rsidRDefault="00B8787D" w:rsidP="00B8787D">
      <w:pPr>
        <w:rPr>
          <w:color w:val="2D3B45"/>
          <w:sz w:val="24"/>
          <w:szCs w:val="24"/>
          <w:highlight w:val="white"/>
        </w:rPr>
      </w:pPr>
      <w:r>
        <w:rPr>
          <w:b/>
          <w:color w:val="2D3B45"/>
          <w:sz w:val="24"/>
          <w:szCs w:val="24"/>
          <w:highlight w:val="white"/>
        </w:rPr>
        <w:t xml:space="preserve">MySQL database: </w:t>
      </w:r>
      <w:r>
        <w:rPr>
          <w:color w:val="2D3B45"/>
          <w:sz w:val="24"/>
          <w:szCs w:val="24"/>
          <w:highlight w:val="white"/>
        </w:rPr>
        <w:t xml:space="preserve">The developers will store and manage data for the project using </w:t>
      </w:r>
      <w:r w:rsidRPr="009A3CA1">
        <w:rPr>
          <w:highlight w:val="white"/>
        </w:rPr>
        <w:t>mySQL</w:t>
      </w:r>
      <w:r>
        <w:rPr>
          <w:color w:val="2D3B45"/>
          <w:sz w:val="24"/>
          <w:szCs w:val="24"/>
          <w:highlight w:val="white"/>
        </w:rPr>
        <w:t xml:space="preserve"> database.</w:t>
      </w:r>
    </w:p>
    <w:p w14:paraId="4024BAB4" w14:textId="77777777" w:rsidR="00B8787D" w:rsidRDefault="00B8787D" w:rsidP="00B8787D">
      <w:pPr>
        <w:rPr>
          <w:b/>
          <w:color w:val="2D3B45"/>
          <w:sz w:val="24"/>
          <w:szCs w:val="24"/>
          <w:highlight w:val="white"/>
        </w:rPr>
      </w:pPr>
    </w:p>
    <w:p w14:paraId="5C1B62D5" w14:textId="66B4453E" w:rsidR="00B8787D" w:rsidRDefault="00B8787D" w:rsidP="00B8787D">
      <w:pPr>
        <w:rPr>
          <w:color w:val="2D3B45"/>
          <w:sz w:val="24"/>
          <w:szCs w:val="24"/>
          <w:highlight w:val="white"/>
        </w:rPr>
      </w:pPr>
      <w:r>
        <w:rPr>
          <w:b/>
          <w:color w:val="2D3B45"/>
          <w:sz w:val="24"/>
          <w:szCs w:val="24"/>
          <w:highlight w:val="white"/>
        </w:rPr>
        <w:t xml:space="preserve">GitHub: </w:t>
      </w:r>
      <w:r>
        <w:rPr>
          <w:color w:val="2D3B45"/>
          <w:sz w:val="24"/>
          <w:szCs w:val="24"/>
          <w:highlight w:val="white"/>
        </w:rPr>
        <w:t>The developers will be making use of GitHub to store files and code. Each developer will be able to add files/code and will be able to access the files/code that has been posted by other team members.</w:t>
      </w:r>
    </w:p>
    <w:p w14:paraId="21AB5E3F" w14:textId="77777777" w:rsidR="00B8787D" w:rsidRDefault="00B8787D" w:rsidP="00B8787D">
      <w:pPr>
        <w:rPr>
          <w:b/>
          <w:color w:val="2D3B45"/>
          <w:sz w:val="24"/>
          <w:szCs w:val="24"/>
          <w:highlight w:val="white"/>
        </w:rPr>
      </w:pPr>
    </w:p>
    <w:p w14:paraId="464B5AB2" w14:textId="77777777" w:rsidR="00B8787D" w:rsidRDefault="00B8787D" w:rsidP="00B8787D">
      <w:pPr>
        <w:rPr>
          <w:color w:val="2D3B45"/>
          <w:sz w:val="24"/>
          <w:szCs w:val="24"/>
          <w:highlight w:val="white"/>
        </w:rPr>
      </w:pPr>
      <w:r>
        <w:rPr>
          <w:b/>
          <w:color w:val="2D3B45"/>
          <w:sz w:val="24"/>
          <w:szCs w:val="24"/>
          <w:highlight w:val="white"/>
        </w:rPr>
        <w:t xml:space="preserve">Discord: </w:t>
      </w:r>
      <w:r>
        <w:rPr>
          <w:color w:val="2D3B45"/>
          <w:sz w:val="24"/>
          <w:szCs w:val="24"/>
          <w:highlight w:val="white"/>
        </w:rPr>
        <w:t>Discord is where the developers will primarily be communicating with one another. This includes voice chats, direct messages, and group chats.</w:t>
      </w:r>
    </w:p>
    <w:p w14:paraId="53E34743" w14:textId="77777777" w:rsidR="00B8787D" w:rsidRDefault="00B8787D" w:rsidP="00B8787D">
      <w:pPr>
        <w:rPr>
          <w:b/>
          <w:color w:val="2D3B45"/>
          <w:sz w:val="24"/>
          <w:szCs w:val="24"/>
          <w:highlight w:val="white"/>
        </w:rPr>
      </w:pPr>
    </w:p>
    <w:p w14:paraId="5131C50F" w14:textId="77777777" w:rsidR="00B8787D" w:rsidRDefault="00B8787D" w:rsidP="00B8787D">
      <w:pPr>
        <w:rPr>
          <w:color w:val="2D3B45"/>
          <w:sz w:val="24"/>
          <w:szCs w:val="24"/>
          <w:highlight w:val="white"/>
        </w:rPr>
      </w:pPr>
      <w:r>
        <w:rPr>
          <w:b/>
          <w:color w:val="2D3B45"/>
          <w:sz w:val="24"/>
          <w:szCs w:val="24"/>
          <w:highlight w:val="white"/>
        </w:rPr>
        <w:t xml:space="preserve">Jira: </w:t>
      </w:r>
      <w:r>
        <w:rPr>
          <w:color w:val="2D3B45"/>
          <w:sz w:val="24"/>
          <w:szCs w:val="24"/>
          <w:highlight w:val="white"/>
        </w:rPr>
        <w:t>Jira is where the developers will keep track of the tasks that need to be completed for each milestone. Each developer will be able to see which tasks have been completed and who has completed them.</w:t>
      </w:r>
    </w:p>
    <w:p w14:paraId="7D61A39E" w14:textId="77777777" w:rsidR="00B8787D" w:rsidRDefault="00B8787D" w:rsidP="00B8787D">
      <w:pPr>
        <w:rPr>
          <w:b/>
          <w:color w:val="2D3B45"/>
          <w:sz w:val="24"/>
          <w:szCs w:val="24"/>
          <w:highlight w:val="white"/>
        </w:rPr>
      </w:pPr>
    </w:p>
    <w:p w14:paraId="25CED611" w14:textId="7964967C" w:rsidR="00B8787D" w:rsidRDefault="00B8787D" w:rsidP="00B8787D">
      <w:pPr>
        <w:rPr>
          <w:color w:val="2D3B45"/>
          <w:sz w:val="24"/>
          <w:szCs w:val="24"/>
          <w:highlight w:val="white"/>
        </w:rPr>
      </w:pPr>
      <w:r>
        <w:rPr>
          <w:b/>
          <w:color w:val="2D3B45"/>
          <w:sz w:val="24"/>
          <w:szCs w:val="24"/>
          <w:highlight w:val="white"/>
        </w:rPr>
        <w:t xml:space="preserve">Browser Compatibility: </w:t>
      </w:r>
      <w:r>
        <w:rPr>
          <w:color w:val="2D3B45"/>
          <w:sz w:val="24"/>
          <w:szCs w:val="24"/>
          <w:highlight w:val="white"/>
        </w:rPr>
        <w:t>The developers will be developing a web-based application that is compatible with Google Chrome, Firefox, and Microsoft Edge.</w:t>
      </w:r>
    </w:p>
    <w:p w14:paraId="0AF712C9" w14:textId="77777777" w:rsidR="00B8787D" w:rsidRDefault="00B8787D" w:rsidP="00B8787D">
      <w:pPr>
        <w:rPr>
          <w:color w:val="2D3B45"/>
          <w:sz w:val="24"/>
          <w:szCs w:val="24"/>
          <w:highlight w:val="white"/>
        </w:rPr>
      </w:pPr>
    </w:p>
    <w:p w14:paraId="43985CDF" w14:textId="01311085" w:rsidR="00B8787D" w:rsidRDefault="00B8787D" w:rsidP="00B8787D">
      <w:pPr>
        <w:rPr>
          <w:color w:val="2D3B45"/>
          <w:sz w:val="24"/>
          <w:szCs w:val="24"/>
          <w:highlight w:val="white"/>
        </w:rPr>
      </w:pPr>
      <w:r>
        <w:rPr>
          <w:b/>
          <w:color w:val="2D3B45"/>
          <w:sz w:val="24"/>
          <w:szCs w:val="24"/>
          <w:highlight w:val="white"/>
        </w:rPr>
        <w:t xml:space="preserve">Languages: </w:t>
      </w:r>
      <w:r>
        <w:rPr>
          <w:color w:val="2D3B45"/>
          <w:sz w:val="24"/>
          <w:szCs w:val="24"/>
          <w:highlight w:val="white"/>
        </w:rPr>
        <w:t xml:space="preserve">The developers will be making use of JavaScript, HTML, CSS, bootstrap, and PHP to create the web page. </w:t>
      </w:r>
    </w:p>
    <w:p w14:paraId="472FA529" w14:textId="77777777" w:rsidR="00B8787D" w:rsidRDefault="00B8787D" w:rsidP="00B8787D">
      <w:pPr>
        <w:rPr>
          <w:b/>
          <w:color w:val="2D3B45"/>
          <w:sz w:val="24"/>
          <w:szCs w:val="24"/>
          <w:highlight w:val="white"/>
        </w:rPr>
      </w:pPr>
    </w:p>
    <w:p w14:paraId="09E0010C" w14:textId="77777777" w:rsidR="00B8787D" w:rsidRDefault="00B8787D" w:rsidP="00B8787D">
      <w:pPr>
        <w:rPr>
          <w:color w:val="2D3B45"/>
          <w:sz w:val="24"/>
          <w:szCs w:val="24"/>
          <w:highlight w:val="white"/>
        </w:rPr>
      </w:pPr>
      <w:r>
        <w:rPr>
          <w:b/>
          <w:color w:val="2D3B45"/>
          <w:sz w:val="24"/>
          <w:szCs w:val="24"/>
          <w:highlight w:val="white"/>
        </w:rPr>
        <w:t xml:space="preserve">Visual studio: </w:t>
      </w:r>
      <w:r>
        <w:rPr>
          <w:color w:val="2D3B45"/>
          <w:sz w:val="24"/>
          <w:szCs w:val="24"/>
          <w:highlight w:val="white"/>
        </w:rPr>
        <w:t>The developers will be using visual studio to create the webpage.</w:t>
      </w:r>
    </w:p>
    <w:p w14:paraId="7194D317" w14:textId="0BEB837F" w:rsidR="00B8787D" w:rsidRDefault="00B8787D" w:rsidP="00B8787D">
      <w:pPr>
        <w:rPr>
          <w:b/>
          <w:color w:val="2D3B45"/>
          <w:sz w:val="24"/>
          <w:szCs w:val="24"/>
          <w:highlight w:val="white"/>
        </w:rPr>
      </w:pPr>
    </w:p>
    <w:p w14:paraId="75732039" w14:textId="77777777" w:rsidR="00B8787D" w:rsidRDefault="00B8787D" w:rsidP="00B8787D">
      <w:pPr>
        <w:rPr>
          <w:color w:val="2D3B45"/>
          <w:sz w:val="24"/>
          <w:szCs w:val="24"/>
          <w:highlight w:val="white"/>
        </w:rPr>
      </w:pPr>
      <w:r>
        <w:rPr>
          <w:b/>
          <w:color w:val="2D3B45"/>
          <w:sz w:val="24"/>
          <w:szCs w:val="24"/>
          <w:highlight w:val="white"/>
        </w:rPr>
        <w:t xml:space="preserve">External code and licenses: </w:t>
      </w:r>
      <w:r>
        <w:rPr>
          <w:color w:val="2D3B45"/>
          <w:sz w:val="24"/>
          <w:szCs w:val="24"/>
          <w:highlight w:val="white"/>
        </w:rPr>
        <w:t>The developers will make use of the free bootstrap template provided by bootstrapemade.com.</w:t>
      </w:r>
    </w:p>
    <w:p w14:paraId="5CA8291C" w14:textId="77777777" w:rsidR="00B8787D" w:rsidRDefault="00000000" w:rsidP="00B8787D">
      <w:pPr>
        <w:rPr>
          <w:color w:val="2D3B45"/>
          <w:sz w:val="24"/>
          <w:szCs w:val="24"/>
          <w:highlight w:val="white"/>
        </w:rPr>
      </w:pPr>
      <w:hyperlink r:id="rId5">
        <w:r w:rsidR="00B8787D">
          <w:rPr>
            <w:color w:val="1155CC"/>
            <w:sz w:val="24"/>
            <w:szCs w:val="24"/>
            <w:highlight w:val="white"/>
            <w:u w:val="single"/>
          </w:rPr>
          <w:t>https://bootstrapmade.com/gp-free-multipurpose-html-bootstrap-template/</w:t>
        </w:r>
      </w:hyperlink>
    </w:p>
    <w:p w14:paraId="0CB6A3B4" w14:textId="77777777" w:rsidR="00B8787D" w:rsidRDefault="00B8787D" w:rsidP="00B8787D">
      <w:pPr>
        <w:rPr>
          <w:b/>
          <w:color w:val="2D3B45"/>
          <w:sz w:val="24"/>
          <w:szCs w:val="24"/>
          <w:highlight w:val="white"/>
        </w:rPr>
      </w:pPr>
      <w:r>
        <w:rPr>
          <w:b/>
          <w:color w:val="2D3B45"/>
          <w:sz w:val="24"/>
          <w:szCs w:val="24"/>
          <w:highlight w:val="white"/>
        </w:rPr>
        <w:lastRenderedPageBreak/>
        <w:t>UML Class Diagram</w:t>
      </w:r>
    </w:p>
    <w:p w14:paraId="55B2E2E4" w14:textId="7F3C3D1A" w:rsidR="00B8787D" w:rsidRDefault="00B8787D" w:rsidP="00B8787D">
      <w:pPr>
        <w:rPr>
          <w:b/>
          <w:color w:val="2D3B45"/>
          <w:sz w:val="24"/>
          <w:szCs w:val="24"/>
          <w:highlight w:val="white"/>
        </w:rPr>
      </w:pPr>
      <w:r>
        <w:rPr>
          <w:b/>
          <w:noProof/>
          <w:color w:val="2D3B45"/>
          <w:sz w:val="24"/>
          <w:szCs w:val="24"/>
          <w:highlight w:val="white"/>
        </w:rPr>
        <w:drawing>
          <wp:inline distT="114300" distB="114300" distL="114300" distR="114300" wp14:anchorId="4500FB04" wp14:editId="0EE4CAB8">
            <wp:extent cx="5943600" cy="4051300"/>
            <wp:effectExtent l="0" t="0" r="0" b="6350"/>
            <wp:docPr id="1" name="image1.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1" name="image1.png" descr="Diagram&#10;&#10;Description automatically generated"/>
                    <pic:cNvPicPr preferRelativeResize="0"/>
                  </pic:nvPicPr>
                  <pic:blipFill>
                    <a:blip r:embed="rId6"/>
                    <a:srcRect/>
                    <a:stretch>
                      <a:fillRect/>
                    </a:stretch>
                  </pic:blipFill>
                  <pic:spPr>
                    <a:xfrm>
                      <a:off x="0" y="0"/>
                      <a:ext cx="5943600" cy="4051300"/>
                    </a:xfrm>
                    <a:prstGeom prst="rect">
                      <a:avLst/>
                    </a:prstGeom>
                    <a:ln/>
                  </pic:spPr>
                </pic:pic>
              </a:graphicData>
            </a:graphic>
          </wp:inline>
        </w:drawing>
      </w:r>
    </w:p>
    <w:p w14:paraId="75A3B937" w14:textId="77777777" w:rsidR="00B8787D" w:rsidRDefault="00B8787D" w:rsidP="00B8787D">
      <w:pPr>
        <w:rPr>
          <w:b/>
          <w:color w:val="2D3B45"/>
          <w:sz w:val="24"/>
          <w:szCs w:val="24"/>
          <w:highlight w:val="white"/>
        </w:rPr>
      </w:pPr>
    </w:p>
    <w:p w14:paraId="4B1E8377" w14:textId="78124EF8" w:rsidR="003A62D5" w:rsidRDefault="003A62D5" w:rsidP="003A62D5">
      <w:pPr>
        <w:rPr>
          <w:color w:val="2D3B45"/>
          <w:sz w:val="24"/>
          <w:szCs w:val="24"/>
          <w:highlight w:val="white"/>
        </w:rPr>
      </w:pPr>
      <w:r>
        <w:rPr>
          <w:b/>
          <w:color w:val="2D3B45"/>
          <w:sz w:val="24"/>
          <w:szCs w:val="24"/>
          <w:highlight w:val="white"/>
        </w:rPr>
        <w:t xml:space="preserve">DB organization: </w:t>
      </w:r>
      <w:r>
        <w:rPr>
          <w:color w:val="2D3B45"/>
          <w:sz w:val="24"/>
          <w:szCs w:val="24"/>
          <w:highlight w:val="white"/>
        </w:rPr>
        <w:t xml:space="preserve">The database will give each user a user ID. The user ID will be linked with their other personal information. Such as name, </w:t>
      </w:r>
      <w:r w:rsidR="00546B20">
        <w:rPr>
          <w:color w:val="2D3B45"/>
          <w:sz w:val="24"/>
          <w:szCs w:val="24"/>
          <w:highlight w:val="white"/>
        </w:rPr>
        <w:t>BMI</w:t>
      </w:r>
      <w:r>
        <w:rPr>
          <w:color w:val="2D3B45"/>
          <w:sz w:val="24"/>
          <w:szCs w:val="24"/>
          <w:highlight w:val="white"/>
        </w:rPr>
        <w:t>, location, workout plans, and diet plans.</w:t>
      </w:r>
    </w:p>
    <w:p w14:paraId="438A1ED0" w14:textId="7B2373BF" w:rsidR="003A62D5" w:rsidRDefault="003A62D5" w:rsidP="003A62D5">
      <w:pPr>
        <w:rPr>
          <w:color w:val="2D3B45"/>
          <w:sz w:val="24"/>
          <w:szCs w:val="24"/>
          <w:highlight w:val="white"/>
        </w:rPr>
      </w:pPr>
      <w:r>
        <w:rPr>
          <w:b/>
          <w:color w:val="2D3B45"/>
          <w:sz w:val="24"/>
          <w:szCs w:val="24"/>
          <w:highlight w:val="white"/>
        </w:rPr>
        <w:t xml:space="preserve">Media Storage: </w:t>
      </w:r>
      <w:r>
        <w:rPr>
          <w:color w:val="2D3B45"/>
          <w:sz w:val="24"/>
          <w:szCs w:val="24"/>
          <w:highlight w:val="white"/>
        </w:rPr>
        <w:t xml:space="preserve">Images, videos, and audio will be stored in file systems. With some assets being linked or embedded into the webpage. </w:t>
      </w:r>
    </w:p>
    <w:p w14:paraId="63B7A85D" w14:textId="7C163606" w:rsidR="003A62D5" w:rsidRDefault="003A62D5" w:rsidP="003A62D5">
      <w:pPr>
        <w:rPr>
          <w:color w:val="2D3B45"/>
          <w:sz w:val="24"/>
          <w:szCs w:val="24"/>
          <w:highlight w:val="white"/>
        </w:rPr>
      </w:pPr>
      <w:r>
        <w:rPr>
          <w:b/>
          <w:color w:val="2D3B45"/>
          <w:sz w:val="24"/>
          <w:szCs w:val="24"/>
          <w:highlight w:val="white"/>
        </w:rPr>
        <w:t xml:space="preserve">Search/filter architecture and implementation: </w:t>
      </w:r>
      <w:r>
        <w:rPr>
          <w:color w:val="2D3B45"/>
          <w:sz w:val="24"/>
          <w:szCs w:val="24"/>
          <w:highlight w:val="white"/>
        </w:rPr>
        <w:t xml:space="preserve">The database will be searched using user IDs. The user IDs will be linked to their personal information. With the user ID serving as a key to access each piece of information. </w:t>
      </w:r>
    </w:p>
    <w:p w14:paraId="17C2F2BF" w14:textId="77777777" w:rsidR="003A62D5" w:rsidRDefault="003A62D5" w:rsidP="003A62D5">
      <w:pPr>
        <w:rPr>
          <w:color w:val="2D3B45"/>
          <w:sz w:val="24"/>
          <w:szCs w:val="24"/>
          <w:highlight w:val="white"/>
        </w:rPr>
      </w:pPr>
      <w:r>
        <w:rPr>
          <w:b/>
          <w:color w:val="2D3B45"/>
          <w:sz w:val="24"/>
          <w:szCs w:val="24"/>
          <w:highlight w:val="white"/>
        </w:rPr>
        <w:t xml:space="preserve">Your own APIs: </w:t>
      </w:r>
      <w:r>
        <w:rPr>
          <w:color w:val="2D3B45"/>
          <w:sz w:val="24"/>
          <w:szCs w:val="24"/>
          <w:highlight w:val="white"/>
        </w:rPr>
        <w:t>We have embedded an interactive google map and a BMI calculator into our webpage.</w:t>
      </w:r>
    </w:p>
    <w:p w14:paraId="71AEE5AF" w14:textId="77777777" w:rsidR="0046120C" w:rsidRDefault="0046120C">
      <w:pPr>
        <w:rPr>
          <w:color w:val="2D3B45"/>
          <w:sz w:val="24"/>
          <w:szCs w:val="24"/>
          <w:highlight w:val="white"/>
        </w:rPr>
      </w:pPr>
      <w:r>
        <w:rPr>
          <w:color w:val="2D3B45"/>
          <w:sz w:val="24"/>
          <w:szCs w:val="24"/>
          <w:highlight w:val="white"/>
        </w:rPr>
        <w:br w:type="page"/>
      </w:r>
    </w:p>
    <w:p w14:paraId="3D331613" w14:textId="20474988" w:rsidR="006F399A" w:rsidRPr="00FA4683" w:rsidRDefault="0046120C" w:rsidP="006F399A">
      <w:pPr>
        <w:rPr>
          <w:b/>
          <w:bCs/>
          <w:color w:val="2D3B45"/>
          <w:sz w:val="28"/>
          <w:szCs w:val="28"/>
          <w:highlight w:val="white"/>
        </w:rPr>
      </w:pPr>
      <w:r w:rsidRPr="00FA4683">
        <w:rPr>
          <w:b/>
          <w:bCs/>
          <w:color w:val="2D3B45"/>
          <w:sz w:val="28"/>
          <w:szCs w:val="28"/>
          <w:highlight w:val="white"/>
        </w:rPr>
        <w:lastRenderedPageBreak/>
        <w:t xml:space="preserve">Identify Actual Key Risks </w:t>
      </w:r>
      <w:r w:rsidR="00FA4683" w:rsidRPr="00FA4683">
        <w:rPr>
          <w:b/>
          <w:bCs/>
          <w:color w:val="2D3B45"/>
          <w:sz w:val="28"/>
          <w:szCs w:val="28"/>
          <w:highlight w:val="white"/>
        </w:rPr>
        <w:t>for</w:t>
      </w:r>
      <w:r w:rsidRPr="00FA4683">
        <w:rPr>
          <w:b/>
          <w:bCs/>
          <w:color w:val="2D3B45"/>
          <w:sz w:val="28"/>
          <w:szCs w:val="28"/>
          <w:highlight w:val="white"/>
        </w:rPr>
        <w:t xml:space="preserve"> Your Project </w:t>
      </w:r>
      <w:r w:rsidR="00FA4683" w:rsidRPr="00FA4683">
        <w:rPr>
          <w:b/>
          <w:bCs/>
          <w:color w:val="2D3B45"/>
          <w:sz w:val="28"/>
          <w:szCs w:val="28"/>
          <w:highlight w:val="white"/>
        </w:rPr>
        <w:t>at</w:t>
      </w:r>
      <w:r w:rsidRPr="00FA4683">
        <w:rPr>
          <w:b/>
          <w:bCs/>
          <w:color w:val="2D3B45"/>
          <w:sz w:val="28"/>
          <w:szCs w:val="28"/>
          <w:highlight w:val="white"/>
        </w:rPr>
        <w:t xml:space="preserve"> This Time</w:t>
      </w:r>
    </w:p>
    <w:p w14:paraId="1510E356" w14:textId="6EE391D6" w:rsidR="0046120C" w:rsidRDefault="0046120C" w:rsidP="006F399A">
      <w:pPr>
        <w:rPr>
          <w:rFonts w:ascii="Arial" w:hAnsi="Arial" w:cs="Arial"/>
          <w:sz w:val="24"/>
          <w:szCs w:val="24"/>
          <w:u w:val="single"/>
        </w:rPr>
      </w:pPr>
    </w:p>
    <w:p w14:paraId="2B5EA8C4" w14:textId="236DD6B3" w:rsidR="0046120C" w:rsidRPr="0046120C" w:rsidRDefault="0046120C" w:rsidP="006F399A">
      <w:pPr>
        <w:rPr>
          <w:rFonts w:ascii="Arial" w:hAnsi="Arial" w:cs="Arial"/>
          <w:sz w:val="24"/>
          <w:szCs w:val="24"/>
        </w:rPr>
      </w:pPr>
      <w:r w:rsidRPr="00FA4683">
        <w:rPr>
          <w:rFonts w:ascii="Arial" w:hAnsi="Arial" w:cs="Arial"/>
          <w:b/>
          <w:bCs/>
          <w:sz w:val="24"/>
          <w:szCs w:val="24"/>
        </w:rPr>
        <w:t>Skill Risks</w:t>
      </w:r>
      <w:r w:rsidRPr="0046120C">
        <w:rPr>
          <w:rFonts w:ascii="Arial" w:hAnsi="Arial" w:cs="Arial"/>
          <w:sz w:val="24"/>
          <w:szCs w:val="24"/>
        </w:rPr>
        <w:t xml:space="preserve">: </w:t>
      </w:r>
      <w:r>
        <w:rPr>
          <w:rFonts w:ascii="Arial" w:hAnsi="Arial" w:cs="Arial"/>
          <w:sz w:val="24"/>
          <w:szCs w:val="24"/>
        </w:rPr>
        <w:t xml:space="preserve">Our main skill risk is the back-end development of our program. Our team does not know much about back-end development which makes anything in that department hard to finish. </w:t>
      </w:r>
    </w:p>
    <w:p w14:paraId="4233E98D" w14:textId="699E9897" w:rsidR="0046120C" w:rsidRDefault="0046120C" w:rsidP="006F399A">
      <w:pPr>
        <w:rPr>
          <w:rFonts w:ascii="Arial" w:hAnsi="Arial" w:cs="Arial"/>
          <w:sz w:val="24"/>
          <w:szCs w:val="24"/>
        </w:rPr>
      </w:pPr>
      <w:r w:rsidRPr="00FA4683">
        <w:rPr>
          <w:rFonts w:ascii="Arial" w:hAnsi="Arial" w:cs="Arial"/>
          <w:b/>
          <w:bCs/>
          <w:sz w:val="24"/>
          <w:szCs w:val="24"/>
        </w:rPr>
        <w:t>Schedule Risks</w:t>
      </w:r>
      <w:r w:rsidRPr="0046120C">
        <w:rPr>
          <w:rFonts w:ascii="Arial" w:hAnsi="Arial" w:cs="Arial"/>
          <w:sz w:val="24"/>
          <w:szCs w:val="24"/>
        </w:rPr>
        <w:t>: As of right now, it is a bit difficult to fit everything we want within a given time limit</w:t>
      </w:r>
      <w:r>
        <w:rPr>
          <w:rFonts w:ascii="Arial" w:hAnsi="Arial" w:cs="Arial"/>
          <w:sz w:val="24"/>
          <w:szCs w:val="24"/>
        </w:rPr>
        <w:t xml:space="preserve">. Our team had to sacrifice design over functionality in order to make sure by the time we implement the design, all components will behave the way we want. </w:t>
      </w:r>
    </w:p>
    <w:p w14:paraId="7F7F184D" w14:textId="32B93842" w:rsidR="0046120C" w:rsidRDefault="0046120C" w:rsidP="006F399A">
      <w:pPr>
        <w:rPr>
          <w:rFonts w:ascii="Arial" w:hAnsi="Arial" w:cs="Arial"/>
          <w:sz w:val="24"/>
          <w:szCs w:val="24"/>
        </w:rPr>
      </w:pPr>
      <w:r w:rsidRPr="00FA4683">
        <w:rPr>
          <w:rFonts w:ascii="Arial" w:hAnsi="Arial" w:cs="Arial"/>
          <w:b/>
          <w:bCs/>
          <w:sz w:val="24"/>
          <w:szCs w:val="24"/>
        </w:rPr>
        <w:t>Technical Risks</w:t>
      </w:r>
      <w:r>
        <w:rPr>
          <w:rFonts w:ascii="Arial" w:hAnsi="Arial" w:cs="Arial"/>
          <w:sz w:val="24"/>
          <w:szCs w:val="24"/>
        </w:rPr>
        <w:t xml:space="preserve">: At this time, we do not have any serious technical risks to report. </w:t>
      </w:r>
    </w:p>
    <w:p w14:paraId="377CC6AB" w14:textId="6535A041" w:rsidR="0046120C" w:rsidRDefault="0046120C" w:rsidP="006F399A">
      <w:pPr>
        <w:rPr>
          <w:rFonts w:ascii="Arial" w:hAnsi="Arial" w:cs="Arial"/>
          <w:sz w:val="24"/>
          <w:szCs w:val="24"/>
        </w:rPr>
      </w:pPr>
      <w:r w:rsidRPr="00FA4683">
        <w:rPr>
          <w:rFonts w:ascii="Arial" w:hAnsi="Arial" w:cs="Arial"/>
          <w:b/>
          <w:bCs/>
          <w:sz w:val="24"/>
          <w:szCs w:val="24"/>
        </w:rPr>
        <w:t>Teamwork risks</w:t>
      </w:r>
      <w:r>
        <w:rPr>
          <w:rFonts w:ascii="Arial" w:hAnsi="Arial" w:cs="Arial"/>
          <w:sz w:val="24"/>
          <w:szCs w:val="24"/>
        </w:rPr>
        <w:t xml:space="preserve">: Because everyone has other classes to take care of (homework or tests), it might be difficult at times to coordinate when we finish things. But when everyone has time, we get it done to the best of our ability. </w:t>
      </w:r>
    </w:p>
    <w:p w14:paraId="5551C4F0" w14:textId="0C5AC7A7" w:rsidR="0046120C" w:rsidRDefault="0046120C" w:rsidP="006F399A">
      <w:pPr>
        <w:rPr>
          <w:rFonts w:ascii="Arial" w:hAnsi="Arial" w:cs="Arial"/>
          <w:sz w:val="24"/>
          <w:szCs w:val="24"/>
        </w:rPr>
      </w:pPr>
      <w:r w:rsidRPr="00FA4683">
        <w:rPr>
          <w:rFonts w:ascii="Arial" w:hAnsi="Arial" w:cs="Arial"/>
          <w:b/>
          <w:bCs/>
          <w:sz w:val="24"/>
          <w:szCs w:val="24"/>
        </w:rPr>
        <w:t>Legal/content risks</w:t>
      </w:r>
      <w:r>
        <w:rPr>
          <w:rFonts w:ascii="Arial" w:hAnsi="Arial" w:cs="Arial"/>
          <w:sz w:val="24"/>
          <w:szCs w:val="24"/>
        </w:rPr>
        <w:t xml:space="preserve">: As far as we are concerned, everything that we are planning on implements does not need any licensing in order to use. </w:t>
      </w:r>
    </w:p>
    <w:p w14:paraId="11AA0CA4" w14:textId="43B3A12E" w:rsidR="0046120C" w:rsidRDefault="0046120C" w:rsidP="006F399A">
      <w:pPr>
        <w:rPr>
          <w:rFonts w:ascii="Arial" w:hAnsi="Arial" w:cs="Arial"/>
          <w:sz w:val="24"/>
          <w:szCs w:val="24"/>
        </w:rPr>
      </w:pPr>
    </w:p>
    <w:p w14:paraId="5D3B44FD" w14:textId="4978A638" w:rsidR="0046120C" w:rsidRPr="0046120C" w:rsidRDefault="0046120C" w:rsidP="006F399A">
      <w:pPr>
        <w:rPr>
          <w:rFonts w:ascii="Arial" w:hAnsi="Arial" w:cs="Arial"/>
          <w:sz w:val="24"/>
          <w:szCs w:val="24"/>
        </w:rPr>
      </w:pPr>
      <w:r>
        <w:rPr>
          <w:rFonts w:ascii="Arial" w:hAnsi="Arial" w:cs="Arial"/>
          <w:sz w:val="24"/>
          <w:szCs w:val="24"/>
        </w:rPr>
        <w:t xml:space="preserve">In terms of how we are going to resolve all of the risks, we can start by better coordinating when we are going to do things by setting a date that everyone can abide by. In terms of the time limit, we can finish the bigger or hardest components first in order to finish everything else much faster. As for the back-end development, our team is committed to learning as much as we can in order to </w:t>
      </w:r>
      <w:r w:rsidR="008E0424">
        <w:rPr>
          <w:rFonts w:ascii="Arial" w:hAnsi="Arial" w:cs="Arial"/>
          <w:sz w:val="24"/>
          <w:szCs w:val="24"/>
        </w:rPr>
        <w:t>help each other in the process.</w:t>
      </w:r>
    </w:p>
    <w:p w14:paraId="21B31970" w14:textId="77777777" w:rsidR="0046120C" w:rsidRDefault="0046120C" w:rsidP="006F399A">
      <w:pPr>
        <w:rPr>
          <w:rFonts w:ascii="Arial" w:hAnsi="Arial" w:cs="Arial"/>
          <w:sz w:val="24"/>
          <w:szCs w:val="24"/>
          <w:u w:val="single"/>
        </w:rPr>
      </w:pPr>
    </w:p>
    <w:p w14:paraId="0A9D7F50" w14:textId="43EE229F" w:rsidR="00C37BC1" w:rsidRPr="006F399A" w:rsidRDefault="006F399A" w:rsidP="006F399A">
      <w:pPr>
        <w:rPr>
          <w:rFonts w:ascii="Arial" w:hAnsi="Arial" w:cs="Arial"/>
          <w:sz w:val="24"/>
          <w:szCs w:val="24"/>
          <w:u w:val="single"/>
        </w:rPr>
      </w:pPr>
      <w:r w:rsidRPr="006F399A">
        <w:rPr>
          <w:rFonts w:ascii="Arial" w:hAnsi="Arial" w:cs="Arial"/>
          <w:sz w:val="24"/>
          <w:szCs w:val="24"/>
          <w:u w:val="single"/>
        </w:rPr>
        <w:br w:type="page"/>
      </w:r>
      <w:r w:rsidR="00C37BC1" w:rsidRPr="006F399A">
        <w:rPr>
          <w:rFonts w:ascii="Arial" w:hAnsi="Arial" w:cs="Arial"/>
          <w:b/>
          <w:bCs/>
          <w:sz w:val="32"/>
          <w:szCs w:val="32"/>
        </w:rPr>
        <w:lastRenderedPageBreak/>
        <w:t>Team Roles:</w:t>
      </w:r>
    </w:p>
    <w:p w14:paraId="7C68727F" w14:textId="65D93982" w:rsidR="00C37BC1" w:rsidRPr="006F399A" w:rsidRDefault="00C37BC1" w:rsidP="00C37BC1">
      <w:pPr>
        <w:pStyle w:val="ListBullet"/>
        <w:numPr>
          <w:ilvl w:val="0"/>
          <w:numId w:val="0"/>
        </w:numPr>
        <w:rPr>
          <w:rFonts w:ascii="Arial" w:hAnsi="Arial" w:cs="Arial"/>
          <w:b/>
          <w:bCs/>
          <w:sz w:val="28"/>
          <w:szCs w:val="28"/>
        </w:rPr>
      </w:pPr>
      <w:r w:rsidRPr="006F399A">
        <w:rPr>
          <w:rFonts w:ascii="Arial" w:hAnsi="Arial" w:cs="Arial"/>
          <w:b/>
          <w:bCs/>
          <w:sz w:val="28"/>
          <w:szCs w:val="28"/>
        </w:rPr>
        <w:t>Team Leader and Front-End Developer:</w:t>
      </w:r>
    </w:p>
    <w:p w14:paraId="7D14AEC0" w14:textId="57B0BC84" w:rsidR="00C37BC1" w:rsidRPr="006F399A" w:rsidRDefault="00C37BC1" w:rsidP="00C37BC1">
      <w:pPr>
        <w:pStyle w:val="ListBullet"/>
        <w:numPr>
          <w:ilvl w:val="0"/>
          <w:numId w:val="0"/>
        </w:numPr>
        <w:rPr>
          <w:rFonts w:ascii="Arial" w:hAnsi="Arial" w:cs="Arial"/>
          <w:sz w:val="24"/>
          <w:szCs w:val="24"/>
        </w:rPr>
      </w:pPr>
      <w:r w:rsidRPr="006F399A">
        <w:rPr>
          <w:rFonts w:ascii="Arial" w:hAnsi="Arial" w:cs="Arial"/>
          <w:sz w:val="24"/>
          <w:szCs w:val="24"/>
        </w:rPr>
        <w:t>Sharon Nir</w:t>
      </w:r>
    </w:p>
    <w:p w14:paraId="323CF3CA" w14:textId="67614C12" w:rsidR="00C37BC1" w:rsidRPr="006F399A" w:rsidRDefault="00C37BC1" w:rsidP="00C37BC1">
      <w:pPr>
        <w:pStyle w:val="ListBullet"/>
        <w:numPr>
          <w:ilvl w:val="0"/>
          <w:numId w:val="0"/>
        </w:numPr>
        <w:rPr>
          <w:rFonts w:ascii="Arial" w:hAnsi="Arial" w:cs="Arial"/>
        </w:rPr>
      </w:pPr>
    </w:p>
    <w:p w14:paraId="1AB03784" w14:textId="5458290F" w:rsidR="00C37BC1" w:rsidRPr="006F399A" w:rsidRDefault="00C37BC1" w:rsidP="00C37BC1">
      <w:pPr>
        <w:pStyle w:val="ListBullet"/>
        <w:numPr>
          <w:ilvl w:val="0"/>
          <w:numId w:val="0"/>
        </w:numPr>
        <w:rPr>
          <w:rFonts w:ascii="Arial" w:hAnsi="Arial" w:cs="Arial"/>
          <w:b/>
          <w:bCs/>
          <w:sz w:val="28"/>
          <w:szCs w:val="28"/>
        </w:rPr>
      </w:pPr>
      <w:r w:rsidRPr="006F399A">
        <w:rPr>
          <w:rFonts w:ascii="Arial" w:hAnsi="Arial" w:cs="Arial"/>
          <w:b/>
          <w:bCs/>
          <w:sz w:val="28"/>
          <w:szCs w:val="28"/>
        </w:rPr>
        <w:t>Front End Developers:</w:t>
      </w:r>
    </w:p>
    <w:p w14:paraId="552C125E" w14:textId="231738B7" w:rsidR="00C37BC1" w:rsidRDefault="00C05F10" w:rsidP="00C37BC1">
      <w:pPr>
        <w:pStyle w:val="ListBullet"/>
        <w:numPr>
          <w:ilvl w:val="0"/>
          <w:numId w:val="0"/>
        </w:numPr>
        <w:rPr>
          <w:rFonts w:ascii="Arial" w:hAnsi="Arial" w:cs="Arial"/>
        </w:rPr>
      </w:pPr>
      <w:r w:rsidRPr="006F399A">
        <w:rPr>
          <w:rFonts w:ascii="Arial" w:hAnsi="Arial" w:cs="Arial"/>
        </w:rPr>
        <w:t>Juan Reyes</w:t>
      </w:r>
      <w:r w:rsidR="00B64454">
        <w:rPr>
          <w:rFonts w:ascii="Arial" w:hAnsi="Arial" w:cs="Arial"/>
        </w:rPr>
        <w:t>, Luis Timana</w:t>
      </w:r>
      <w:r w:rsidR="000F6B95">
        <w:rPr>
          <w:rFonts w:ascii="Arial" w:hAnsi="Arial" w:cs="Arial"/>
        </w:rPr>
        <w:t>, Chris Anastasis</w:t>
      </w:r>
    </w:p>
    <w:p w14:paraId="4CE78E5C" w14:textId="77777777" w:rsidR="00690DDC" w:rsidRPr="006F399A" w:rsidRDefault="00690DDC" w:rsidP="00C37BC1">
      <w:pPr>
        <w:pStyle w:val="ListBullet"/>
        <w:numPr>
          <w:ilvl w:val="0"/>
          <w:numId w:val="0"/>
        </w:numPr>
        <w:rPr>
          <w:rFonts w:ascii="Arial" w:hAnsi="Arial" w:cs="Arial"/>
        </w:rPr>
      </w:pPr>
    </w:p>
    <w:p w14:paraId="4D08B1AC" w14:textId="2386C56C" w:rsidR="00C37BC1" w:rsidRPr="006F399A" w:rsidRDefault="00C37BC1" w:rsidP="00C37BC1">
      <w:pPr>
        <w:pStyle w:val="ListBullet"/>
        <w:numPr>
          <w:ilvl w:val="0"/>
          <w:numId w:val="0"/>
        </w:numPr>
        <w:rPr>
          <w:rFonts w:ascii="Arial" w:hAnsi="Arial" w:cs="Arial"/>
          <w:b/>
          <w:bCs/>
          <w:sz w:val="28"/>
          <w:szCs w:val="28"/>
        </w:rPr>
      </w:pPr>
      <w:r w:rsidRPr="006F399A">
        <w:rPr>
          <w:rFonts w:ascii="Arial" w:hAnsi="Arial" w:cs="Arial"/>
          <w:b/>
          <w:bCs/>
          <w:sz w:val="28"/>
          <w:szCs w:val="28"/>
        </w:rPr>
        <w:t>Back End Developers:</w:t>
      </w:r>
    </w:p>
    <w:p w14:paraId="045077E9" w14:textId="0B2E43F9" w:rsidR="00C37BC1" w:rsidRPr="006F399A" w:rsidRDefault="000F6B95" w:rsidP="00C37BC1">
      <w:pPr>
        <w:pStyle w:val="ListBullet"/>
        <w:numPr>
          <w:ilvl w:val="0"/>
          <w:numId w:val="0"/>
        </w:numPr>
        <w:rPr>
          <w:rFonts w:ascii="Arial" w:hAnsi="Arial" w:cs="Arial"/>
        </w:rPr>
      </w:pPr>
      <w:r>
        <w:rPr>
          <w:rFonts w:ascii="Arial" w:hAnsi="Arial" w:cs="Arial"/>
        </w:rPr>
        <w:t>Romeo Francois</w:t>
      </w:r>
    </w:p>
    <w:sectPr w:rsidR="00C37BC1" w:rsidRPr="006F39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2F4037B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00001"/>
    <w:multiLevelType w:val="hybridMultilevel"/>
    <w:tmpl w:val="894EE873"/>
    <w:lvl w:ilvl="0" w:tplc="2B384824">
      <w:numFmt w:val="decimal"/>
      <w:lvlText w:val=""/>
      <w:lvlJc w:val="left"/>
    </w:lvl>
    <w:lvl w:ilvl="1" w:tplc="14AEC1A6">
      <w:numFmt w:val="decimal"/>
      <w:lvlText w:val=""/>
      <w:lvlJc w:val="left"/>
    </w:lvl>
    <w:lvl w:ilvl="2" w:tplc="7E62E3F8">
      <w:numFmt w:val="decimal"/>
      <w:lvlText w:val=""/>
      <w:lvlJc w:val="left"/>
    </w:lvl>
    <w:lvl w:ilvl="3" w:tplc="64BCF494">
      <w:numFmt w:val="decimal"/>
      <w:lvlText w:val=""/>
      <w:lvlJc w:val="left"/>
    </w:lvl>
    <w:lvl w:ilvl="4" w:tplc="533CB88A">
      <w:numFmt w:val="decimal"/>
      <w:lvlText w:val=""/>
      <w:lvlJc w:val="left"/>
    </w:lvl>
    <w:lvl w:ilvl="5" w:tplc="0582907E">
      <w:numFmt w:val="decimal"/>
      <w:lvlText w:val=""/>
      <w:lvlJc w:val="left"/>
    </w:lvl>
    <w:lvl w:ilvl="6" w:tplc="A5F2A38E">
      <w:numFmt w:val="decimal"/>
      <w:lvlText w:val=""/>
      <w:lvlJc w:val="left"/>
    </w:lvl>
    <w:lvl w:ilvl="7" w:tplc="EFFC3630">
      <w:numFmt w:val="decimal"/>
      <w:lvlText w:val=""/>
      <w:lvlJc w:val="left"/>
    </w:lvl>
    <w:lvl w:ilvl="8" w:tplc="60621062">
      <w:numFmt w:val="decimal"/>
      <w:lvlText w:val=""/>
      <w:lvlJc w:val="left"/>
    </w:lvl>
  </w:abstractNum>
  <w:abstractNum w:abstractNumId="2" w15:restartNumberingAfterBreak="0">
    <w:nsid w:val="00000002"/>
    <w:multiLevelType w:val="hybridMultilevel"/>
    <w:tmpl w:val="894EE875"/>
    <w:lvl w:ilvl="0" w:tplc="ACD28AB0">
      <w:numFmt w:val="decimal"/>
      <w:lvlText w:val=""/>
      <w:lvlJc w:val="left"/>
    </w:lvl>
    <w:lvl w:ilvl="1" w:tplc="E9B8EAC0">
      <w:numFmt w:val="decimal"/>
      <w:lvlText w:val=""/>
      <w:lvlJc w:val="left"/>
    </w:lvl>
    <w:lvl w:ilvl="2" w:tplc="76C255FE">
      <w:numFmt w:val="decimal"/>
      <w:lvlText w:val=""/>
      <w:lvlJc w:val="left"/>
    </w:lvl>
    <w:lvl w:ilvl="3" w:tplc="77628066">
      <w:numFmt w:val="decimal"/>
      <w:lvlText w:val=""/>
      <w:lvlJc w:val="left"/>
    </w:lvl>
    <w:lvl w:ilvl="4" w:tplc="325442F4">
      <w:numFmt w:val="decimal"/>
      <w:lvlText w:val=""/>
      <w:lvlJc w:val="left"/>
    </w:lvl>
    <w:lvl w:ilvl="5" w:tplc="E732EFA0">
      <w:numFmt w:val="decimal"/>
      <w:lvlText w:val=""/>
      <w:lvlJc w:val="left"/>
    </w:lvl>
    <w:lvl w:ilvl="6" w:tplc="562A0524">
      <w:numFmt w:val="decimal"/>
      <w:lvlText w:val=""/>
      <w:lvlJc w:val="left"/>
    </w:lvl>
    <w:lvl w:ilvl="7" w:tplc="75EE8C02">
      <w:numFmt w:val="decimal"/>
      <w:lvlText w:val=""/>
      <w:lvlJc w:val="left"/>
    </w:lvl>
    <w:lvl w:ilvl="8" w:tplc="AAD662DA">
      <w:numFmt w:val="decimal"/>
      <w:lvlText w:val=""/>
      <w:lvlJc w:val="left"/>
    </w:lvl>
  </w:abstractNum>
  <w:abstractNum w:abstractNumId="3" w15:restartNumberingAfterBreak="0">
    <w:nsid w:val="00000003"/>
    <w:multiLevelType w:val="hybridMultilevel"/>
    <w:tmpl w:val="894EE875"/>
    <w:lvl w:ilvl="0" w:tplc="B02AE7C4">
      <w:numFmt w:val="decimal"/>
      <w:lvlText w:val=""/>
      <w:lvlJc w:val="left"/>
    </w:lvl>
    <w:lvl w:ilvl="1" w:tplc="C8C25DBC">
      <w:numFmt w:val="decimal"/>
      <w:lvlText w:val=""/>
      <w:lvlJc w:val="left"/>
    </w:lvl>
    <w:lvl w:ilvl="2" w:tplc="7A30DEA8">
      <w:numFmt w:val="decimal"/>
      <w:lvlText w:val=""/>
      <w:lvlJc w:val="left"/>
    </w:lvl>
    <w:lvl w:ilvl="3" w:tplc="551698D4">
      <w:numFmt w:val="decimal"/>
      <w:lvlText w:val=""/>
      <w:lvlJc w:val="left"/>
    </w:lvl>
    <w:lvl w:ilvl="4" w:tplc="78667008">
      <w:numFmt w:val="decimal"/>
      <w:lvlText w:val=""/>
      <w:lvlJc w:val="left"/>
    </w:lvl>
    <w:lvl w:ilvl="5" w:tplc="47F62246">
      <w:numFmt w:val="decimal"/>
      <w:lvlText w:val=""/>
      <w:lvlJc w:val="left"/>
    </w:lvl>
    <w:lvl w:ilvl="6" w:tplc="4596E33A">
      <w:numFmt w:val="decimal"/>
      <w:lvlText w:val=""/>
      <w:lvlJc w:val="left"/>
    </w:lvl>
    <w:lvl w:ilvl="7" w:tplc="CE8A2792">
      <w:numFmt w:val="decimal"/>
      <w:lvlText w:val=""/>
      <w:lvlJc w:val="left"/>
    </w:lvl>
    <w:lvl w:ilvl="8" w:tplc="6B620842">
      <w:numFmt w:val="decimal"/>
      <w:lvlText w:val=""/>
      <w:lvlJc w:val="left"/>
    </w:lvl>
  </w:abstractNum>
  <w:abstractNum w:abstractNumId="4" w15:restartNumberingAfterBreak="0">
    <w:nsid w:val="00000004"/>
    <w:multiLevelType w:val="hybridMultilevel"/>
    <w:tmpl w:val="894EE877"/>
    <w:lvl w:ilvl="0" w:tplc="DC4E44D6">
      <w:numFmt w:val="decimal"/>
      <w:lvlText w:val=""/>
      <w:lvlJc w:val="left"/>
    </w:lvl>
    <w:lvl w:ilvl="1" w:tplc="53262D92">
      <w:numFmt w:val="decimal"/>
      <w:lvlText w:val=""/>
      <w:lvlJc w:val="left"/>
    </w:lvl>
    <w:lvl w:ilvl="2" w:tplc="B720D1D4">
      <w:numFmt w:val="decimal"/>
      <w:lvlText w:val=""/>
      <w:lvlJc w:val="left"/>
    </w:lvl>
    <w:lvl w:ilvl="3" w:tplc="390CFC84">
      <w:numFmt w:val="decimal"/>
      <w:lvlText w:val=""/>
      <w:lvlJc w:val="left"/>
    </w:lvl>
    <w:lvl w:ilvl="4" w:tplc="217CDBFE">
      <w:numFmt w:val="decimal"/>
      <w:lvlText w:val=""/>
      <w:lvlJc w:val="left"/>
    </w:lvl>
    <w:lvl w:ilvl="5" w:tplc="44920B12">
      <w:numFmt w:val="decimal"/>
      <w:lvlText w:val=""/>
      <w:lvlJc w:val="left"/>
    </w:lvl>
    <w:lvl w:ilvl="6" w:tplc="0ACEDD74">
      <w:numFmt w:val="decimal"/>
      <w:lvlText w:val=""/>
      <w:lvlJc w:val="left"/>
    </w:lvl>
    <w:lvl w:ilvl="7" w:tplc="3ABA5CD4">
      <w:numFmt w:val="decimal"/>
      <w:lvlText w:val=""/>
      <w:lvlJc w:val="left"/>
    </w:lvl>
    <w:lvl w:ilvl="8" w:tplc="A004223E">
      <w:numFmt w:val="decimal"/>
      <w:lvlText w:val=""/>
      <w:lvlJc w:val="left"/>
    </w:lvl>
  </w:abstractNum>
  <w:abstractNum w:abstractNumId="5" w15:restartNumberingAfterBreak="0">
    <w:nsid w:val="00000005"/>
    <w:multiLevelType w:val="hybridMultilevel"/>
    <w:tmpl w:val="894EE877"/>
    <w:lvl w:ilvl="0" w:tplc="8C9492DE">
      <w:numFmt w:val="decimal"/>
      <w:lvlText w:val=""/>
      <w:lvlJc w:val="left"/>
    </w:lvl>
    <w:lvl w:ilvl="1" w:tplc="F1BC6738">
      <w:numFmt w:val="decimal"/>
      <w:lvlText w:val=""/>
      <w:lvlJc w:val="left"/>
    </w:lvl>
    <w:lvl w:ilvl="2" w:tplc="417EF20C">
      <w:numFmt w:val="decimal"/>
      <w:lvlText w:val=""/>
      <w:lvlJc w:val="left"/>
    </w:lvl>
    <w:lvl w:ilvl="3" w:tplc="4B568352">
      <w:numFmt w:val="decimal"/>
      <w:lvlText w:val=""/>
      <w:lvlJc w:val="left"/>
    </w:lvl>
    <w:lvl w:ilvl="4" w:tplc="5CA46336">
      <w:numFmt w:val="decimal"/>
      <w:lvlText w:val=""/>
      <w:lvlJc w:val="left"/>
    </w:lvl>
    <w:lvl w:ilvl="5" w:tplc="805A8C9A">
      <w:numFmt w:val="decimal"/>
      <w:lvlText w:val=""/>
      <w:lvlJc w:val="left"/>
    </w:lvl>
    <w:lvl w:ilvl="6" w:tplc="5B648260">
      <w:numFmt w:val="decimal"/>
      <w:lvlText w:val=""/>
      <w:lvlJc w:val="left"/>
    </w:lvl>
    <w:lvl w:ilvl="7" w:tplc="40BE113A">
      <w:numFmt w:val="decimal"/>
      <w:lvlText w:val=""/>
      <w:lvlJc w:val="left"/>
    </w:lvl>
    <w:lvl w:ilvl="8" w:tplc="4CACC852">
      <w:numFmt w:val="decimal"/>
      <w:lvlText w:val=""/>
      <w:lvlJc w:val="left"/>
    </w:lvl>
  </w:abstractNum>
  <w:abstractNum w:abstractNumId="6" w15:restartNumberingAfterBreak="0">
    <w:nsid w:val="01605F00"/>
    <w:multiLevelType w:val="hybridMultilevel"/>
    <w:tmpl w:val="894EE873"/>
    <w:lvl w:ilvl="0" w:tplc="685ABA6C">
      <w:numFmt w:val="decimal"/>
      <w:lvlText w:val=""/>
      <w:lvlJc w:val="left"/>
    </w:lvl>
    <w:lvl w:ilvl="1" w:tplc="36329A98">
      <w:numFmt w:val="decimal"/>
      <w:lvlText w:val=""/>
      <w:lvlJc w:val="left"/>
    </w:lvl>
    <w:lvl w:ilvl="2" w:tplc="629437D2">
      <w:numFmt w:val="decimal"/>
      <w:lvlText w:val=""/>
      <w:lvlJc w:val="left"/>
    </w:lvl>
    <w:lvl w:ilvl="3" w:tplc="C256FC50">
      <w:numFmt w:val="decimal"/>
      <w:lvlText w:val=""/>
      <w:lvlJc w:val="left"/>
    </w:lvl>
    <w:lvl w:ilvl="4" w:tplc="34089A8C">
      <w:numFmt w:val="decimal"/>
      <w:lvlText w:val=""/>
      <w:lvlJc w:val="left"/>
    </w:lvl>
    <w:lvl w:ilvl="5" w:tplc="62A6E44E">
      <w:numFmt w:val="decimal"/>
      <w:lvlText w:val=""/>
      <w:lvlJc w:val="left"/>
    </w:lvl>
    <w:lvl w:ilvl="6" w:tplc="41302E52">
      <w:numFmt w:val="decimal"/>
      <w:lvlText w:val=""/>
      <w:lvlJc w:val="left"/>
    </w:lvl>
    <w:lvl w:ilvl="7" w:tplc="88CC6026">
      <w:numFmt w:val="decimal"/>
      <w:lvlText w:val=""/>
      <w:lvlJc w:val="left"/>
    </w:lvl>
    <w:lvl w:ilvl="8" w:tplc="E65E4B0C">
      <w:numFmt w:val="decimal"/>
      <w:lvlText w:val=""/>
      <w:lvlJc w:val="left"/>
    </w:lvl>
  </w:abstractNum>
  <w:abstractNum w:abstractNumId="7" w15:restartNumberingAfterBreak="0">
    <w:nsid w:val="033543D6"/>
    <w:multiLevelType w:val="multilevel"/>
    <w:tmpl w:val="405A22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3F08E3"/>
    <w:multiLevelType w:val="multilevel"/>
    <w:tmpl w:val="57164B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BB2ADD"/>
    <w:multiLevelType w:val="multilevel"/>
    <w:tmpl w:val="119CFE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E6D34E4"/>
    <w:multiLevelType w:val="multilevel"/>
    <w:tmpl w:val="91E216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F2012DC"/>
    <w:multiLevelType w:val="hybridMultilevel"/>
    <w:tmpl w:val="D80AB0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8E741C2"/>
    <w:multiLevelType w:val="hybridMultilevel"/>
    <w:tmpl w:val="CC5EA68A"/>
    <w:lvl w:ilvl="0" w:tplc="04090001">
      <w:start w:val="1"/>
      <w:numFmt w:val="bullet"/>
      <w:lvlText w:val=""/>
      <w:lvlJc w:val="left"/>
      <w:pPr>
        <w:ind w:left="4320" w:hanging="360"/>
      </w:pPr>
      <w:rPr>
        <w:rFonts w:ascii="Symbol" w:hAnsi="Symbol" w:hint="default"/>
      </w:rPr>
    </w:lvl>
    <w:lvl w:ilvl="1" w:tplc="04090003">
      <w:start w:val="1"/>
      <w:numFmt w:val="bullet"/>
      <w:lvlText w:val="o"/>
      <w:lvlJc w:val="left"/>
      <w:pPr>
        <w:ind w:left="5040" w:hanging="360"/>
      </w:pPr>
      <w:rPr>
        <w:rFonts w:ascii="Courier New" w:hAnsi="Courier New" w:cs="Courier New" w:hint="default"/>
      </w:rPr>
    </w:lvl>
    <w:lvl w:ilvl="2" w:tplc="04090005">
      <w:start w:val="1"/>
      <w:numFmt w:val="bullet"/>
      <w:lvlText w:val=""/>
      <w:lvlJc w:val="left"/>
      <w:pPr>
        <w:ind w:left="5760" w:hanging="360"/>
      </w:pPr>
      <w:rPr>
        <w:rFonts w:ascii="Wingdings" w:hAnsi="Wingdings" w:hint="default"/>
      </w:rPr>
    </w:lvl>
    <w:lvl w:ilvl="3" w:tplc="04090001">
      <w:start w:val="1"/>
      <w:numFmt w:val="bullet"/>
      <w:lvlText w:val=""/>
      <w:lvlJc w:val="left"/>
      <w:pPr>
        <w:ind w:left="6480" w:hanging="360"/>
      </w:pPr>
      <w:rPr>
        <w:rFonts w:ascii="Symbol" w:hAnsi="Symbol" w:hint="default"/>
      </w:rPr>
    </w:lvl>
    <w:lvl w:ilvl="4" w:tplc="04090003">
      <w:start w:val="1"/>
      <w:numFmt w:val="bullet"/>
      <w:lvlText w:val="o"/>
      <w:lvlJc w:val="left"/>
      <w:pPr>
        <w:ind w:left="7200" w:hanging="360"/>
      </w:pPr>
      <w:rPr>
        <w:rFonts w:ascii="Courier New" w:hAnsi="Courier New" w:cs="Courier New" w:hint="default"/>
      </w:rPr>
    </w:lvl>
    <w:lvl w:ilvl="5" w:tplc="04090005">
      <w:start w:val="1"/>
      <w:numFmt w:val="bullet"/>
      <w:lvlText w:val=""/>
      <w:lvlJc w:val="left"/>
      <w:pPr>
        <w:ind w:left="7920" w:hanging="360"/>
      </w:pPr>
      <w:rPr>
        <w:rFonts w:ascii="Wingdings" w:hAnsi="Wingdings" w:hint="default"/>
      </w:rPr>
    </w:lvl>
    <w:lvl w:ilvl="6" w:tplc="04090001">
      <w:start w:val="1"/>
      <w:numFmt w:val="bullet"/>
      <w:lvlText w:val=""/>
      <w:lvlJc w:val="left"/>
      <w:pPr>
        <w:ind w:left="8640" w:hanging="360"/>
      </w:pPr>
      <w:rPr>
        <w:rFonts w:ascii="Symbol" w:hAnsi="Symbol" w:hint="default"/>
      </w:rPr>
    </w:lvl>
    <w:lvl w:ilvl="7" w:tplc="04090003">
      <w:start w:val="1"/>
      <w:numFmt w:val="bullet"/>
      <w:lvlText w:val="o"/>
      <w:lvlJc w:val="left"/>
      <w:pPr>
        <w:ind w:left="9360" w:hanging="360"/>
      </w:pPr>
      <w:rPr>
        <w:rFonts w:ascii="Courier New" w:hAnsi="Courier New" w:cs="Courier New" w:hint="default"/>
      </w:rPr>
    </w:lvl>
    <w:lvl w:ilvl="8" w:tplc="04090005">
      <w:start w:val="1"/>
      <w:numFmt w:val="bullet"/>
      <w:lvlText w:val=""/>
      <w:lvlJc w:val="left"/>
      <w:pPr>
        <w:ind w:left="10080" w:hanging="360"/>
      </w:pPr>
      <w:rPr>
        <w:rFonts w:ascii="Wingdings" w:hAnsi="Wingdings" w:hint="default"/>
      </w:rPr>
    </w:lvl>
  </w:abstractNum>
  <w:abstractNum w:abstractNumId="13" w15:restartNumberingAfterBreak="0">
    <w:nsid w:val="3EEA4A8C"/>
    <w:multiLevelType w:val="multilevel"/>
    <w:tmpl w:val="388E0C4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15:restartNumberingAfterBreak="0">
    <w:nsid w:val="49270EDE"/>
    <w:multiLevelType w:val="hybridMultilevel"/>
    <w:tmpl w:val="1C2AF5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4BF06EBA"/>
    <w:multiLevelType w:val="multilevel"/>
    <w:tmpl w:val="689E0D9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 w15:restartNumberingAfterBreak="0">
    <w:nsid w:val="4CD67227"/>
    <w:multiLevelType w:val="multilevel"/>
    <w:tmpl w:val="296683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3F47C1B"/>
    <w:multiLevelType w:val="hybridMultilevel"/>
    <w:tmpl w:val="A6AA7920"/>
    <w:lvl w:ilvl="0" w:tplc="8B8CDE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84F6EF6"/>
    <w:multiLevelType w:val="hybridMultilevel"/>
    <w:tmpl w:val="52527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85F4D88"/>
    <w:multiLevelType w:val="hybridMultilevel"/>
    <w:tmpl w:val="F6B8AA20"/>
    <w:lvl w:ilvl="0" w:tplc="04090003">
      <w:start w:val="1"/>
      <w:numFmt w:val="bullet"/>
      <w:lvlText w:val="o"/>
      <w:lvlJc w:val="left"/>
      <w:pPr>
        <w:ind w:left="1440" w:hanging="360"/>
      </w:pPr>
      <w:rPr>
        <w:rFonts w:ascii="Courier New" w:hAnsi="Courier New" w:cs="Courier New" w:hint="default"/>
      </w:rPr>
    </w:lvl>
    <w:lvl w:ilvl="1" w:tplc="04090005">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707E726E"/>
    <w:multiLevelType w:val="multilevel"/>
    <w:tmpl w:val="6212A48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1" w15:restartNumberingAfterBreak="0">
    <w:nsid w:val="75C43354"/>
    <w:multiLevelType w:val="multilevel"/>
    <w:tmpl w:val="B78018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87906B1"/>
    <w:multiLevelType w:val="multilevel"/>
    <w:tmpl w:val="AB6CEF2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3" w15:restartNumberingAfterBreak="0">
    <w:nsid w:val="7EC81F53"/>
    <w:multiLevelType w:val="multilevel"/>
    <w:tmpl w:val="B0C03F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1762096232">
    <w:abstractNumId w:val="0"/>
  </w:num>
  <w:num w:numId="2" w16cid:durableId="715590768">
    <w:abstractNumId w:val="18"/>
  </w:num>
  <w:num w:numId="3" w16cid:durableId="1118766948">
    <w:abstractNumId w:val="17"/>
  </w:num>
  <w:num w:numId="4" w16cid:durableId="1999308819">
    <w:abstractNumId w:val="12"/>
  </w:num>
  <w:num w:numId="5" w16cid:durableId="160426497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3874512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29710520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886068437">
    <w:abstractNumId w:val="14"/>
  </w:num>
  <w:num w:numId="9" w16cid:durableId="1818103691">
    <w:abstractNumId w:val="11"/>
  </w:num>
  <w:num w:numId="10" w16cid:durableId="2080400908">
    <w:abstractNumId w:val="19"/>
  </w:num>
  <w:num w:numId="11" w16cid:durableId="301934535">
    <w:abstractNumId w:val="14"/>
  </w:num>
  <w:num w:numId="12" w16cid:durableId="586302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50435716">
    <w:abstractNumId w:val="8"/>
  </w:num>
  <w:num w:numId="14" w16cid:durableId="423457084">
    <w:abstractNumId w:val="16"/>
  </w:num>
  <w:num w:numId="15" w16cid:durableId="1813517463">
    <w:abstractNumId w:val="21"/>
  </w:num>
  <w:num w:numId="16" w16cid:durableId="952055735">
    <w:abstractNumId w:val="10"/>
  </w:num>
  <w:num w:numId="17" w16cid:durableId="1043746590">
    <w:abstractNumId w:val="7"/>
  </w:num>
  <w:num w:numId="18" w16cid:durableId="1796559770">
    <w:abstractNumId w:val="9"/>
  </w:num>
  <w:num w:numId="19" w16cid:durableId="2009094622">
    <w:abstractNumId w:val="23"/>
  </w:num>
  <w:num w:numId="20" w16cid:durableId="361977240">
    <w:abstractNumId w:val="1"/>
  </w:num>
  <w:num w:numId="21" w16cid:durableId="1894807643">
    <w:abstractNumId w:val="6"/>
  </w:num>
  <w:num w:numId="22" w16cid:durableId="2131128154">
    <w:abstractNumId w:val="3"/>
  </w:num>
  <w:num w:numId="23" w16cid:durableId="388918749">
    <w:abstractNumId w:val="2"/>
  </w:num>
  <w:num w:numId="24" w16cid:durableId="235895895">
    <w:abstractNumId w:val="5"/>
  </w:num>
  <w:num w:numId="25" w16cid:durableId="1757944044">
    <w:abstractNumId w:val="4"/>
  </w:num>
  <w:num w:numId="26" w16cid:durableId="226034988">
    <w:abstractNumId w:val="4"/>
    <w:lvlOverride w:ilvl="0">
      <w:lvl w:ilvl="0" w:tplc="DC4E44D6">
        <w:start w:val="1"/>
        <w:numFmt w:val="decimal"/>
        <w:lvlText w:val="%1."/>
        <w:lvlJc w:val="left"/>
        <w:pPr>
          <w:tabs>
            <w:tab w:val="num" w:pos="253"/>
          </w:tabs>
          <w:ind w:left="253" w:hanging="253"/>
        </w:pPr>
        <w:rPr>
          <w:rFonts w:hAnsi="Arial Unicode MS" w:hint="default"/>
          <w:b/>
          <w:bCs/>
          <w:caps w:val="0"/>
          <w:smallCaps w:val="0"/>
          <w:strike w:val="0"/>
          <w:dstrike w:val="0"/>
          <w:outline w:val="0"/>
          <w:emboss w:val="0"/>
          <w:imprint w:val="0"/>
          <w:spacing w:val="0"/>
          <w:w w:val="100"/>
          <w:kern w:val="0"/>
          <w:position w:val="0"/>
          <w:highlight w:val="none"/>
          <w:vertAlign w:val="baseline"/>
          <w:em w:val="none"/>
        </w:rPr>
      </w:lvl>
    </w:lvlOverride>
    <w:lvlOverride w:ilvl="1">
      <w:lvl w:ilvl="1" w:tplc="53262D92">
        <w:start w:val="1"/>
        <w:numFmt w:val="decimal"/>
        <w:lvlText w:val="%2."/>
        <w:lvlJc w:val="left"/>
        <w:pPr>
          <w:tabs>
            <w:tab w:val="num" w:pos="1053"/>
          </w:tabs>
          <w:ind w:left="1053" w:hanging="253"/>
        </w:pPr>
        <w:rPr>
          <w:rFonts w:hAnsi="Arial Unicode MS" w:hint="default"/>
          <w:b/>
          <w:bCs/>
          <w:caps w:val="0"/>
          <w:smallCaps w:val="0"/>
          <w:strike w:val="0"/>
          <w:dstrike w:val="0"/>
          <w:outline w:val="0"/>
          <w:emboss w:val="0"/>
          <w:imprint w:val="0"/>
          <w:spacing w:val="0"/>
          <w:w w:val="100"/>
          <w:kern w:val="0"/>
          <w:position w:val="0"/>
          <w:highlight w:val="none"/>
          <w:vertAlign w:val="baseline"/>
          <w:em w:val="none"/>
        </w:rPr>
      </w:lvl>
    </w:lvlOverride>
    <w:lvlOverride w:ilvl="2">
      <w:lvl w:ilvl="2" w:tplc="B720D1D4">
        <w:start w:val="1"/>
        <w:numFmt w:val="decimal"/>
        <w:lvlText w:val="%3."/>
        <w:lvlJc w:val="left"/>
        <w:pPr>
          <w:tabs>
            <w:tab w:val="num" w:pos="1853"/>
          </w:tabs>
          <w:ind w:left="1853" w:hanging="253"/>
        </w:pPr>
        <w:rPr>
          <w:rFonts w:hAnsi="Arial Unicode MS" w:hint="default"/>
          <w:b/>
          <w:bCs/>
          <w:caps w:val="0"/>
          <w:smallCaps w:val="0"/>
          <w:strike w:val="0"/>
          <w:dstrike w:val="0"/>
          <w:outline w:val="0"/>
          <w:emboss w:val="0"/>
          <w:imprint w:val="0"/>
          <w:spacing w:val="0"/>
          <w:w w:val="100"/>
          <w:kern w:val="0"/>
          <w:position w:val="0"/>
          <w:highlight w:val="none"/>
          <w:vertAlign w:val="baseline"/>
          <w:em w:val="none"/>
        </w:rPr>
      </w:lvl>
    </w:lvlOverride>
    <w:lvlOverride w:ilvl="3">
      <w:lvl w:ilvl="3" w:tplc="390CFC84">
        <w:start w:val="1"/>
        <w:numFmt w:val="decimal"/>
        <w:lvlText w:val="%4."/>
        <w:lvlJc w:val="left"/>
        <w:pPr>
          <w:tabs>
            <w:tab w:val="num" w:pos="2653"/>
          </w:tabs>
          <w:ind w:left="2653" w:hanging="253"/>
        </w:pPr>
        <w:rPr>
          <w:rFonts w:hAnsi="Arial Unicode MS" w:hint="default"/>
          <w:b/>
          <w:bCs/>
          <w:caps w:val="0"/>
          <w:smallCaps w:val="0"/>
          <w:strike w:val="0"/>
          <w:dstrike w:val="0"/>
          <w:outline w:val="0"/>
          <w:emboss w:val="0"/>
          <w:imprint w:val="0"/>
          <w:spacing w:val="0"/>
          <w:w w:val="100"/>
          <w:kern w:val="0"/>
          <w:position w:val="0"/>
          <w:highlight w:val="none"/>
          <w:vertAlign w:val="baseline"/>
          <w:em w:val="none"/>
        </w:rPr>
      </w:lvl>
    </w:lvlOverride>
    <w:lvlOverride w:ilvl="4">
      <w:lvl w:ilvl="4" w:tplc="217CDBFE">
        <w:start w:val="1"/>
        <w:numFmt w:val="decimal"/>
        <w:lvlText w:val="%5."/>
        <w:lvlJc w:val="left"/>
        <w:pPr>
          <w:tabs>
            <w:tab w:val="num" w:pos="3453"/>
          </w:tabs>
          <w:ind w:left="3453" w:hanging="253"/>
        </w:pPr>
        <w:rPr>
          <w:rFonts w:hAnsi="Arial Unicode MS" w:hint="default"/>
          <w:b/>
          <w:bCs/>
          <w:caps w:val="0"/>
          <w:smallCaps w:val="0"/>
          <w:strike w:val="0"/>
          <w:dstrike w:val="0"/>
          <w:outline w:val="0"/>
          <w:emboss w:val="0"/>
          <w:imprint w:val="0"/>
          <w:spacing w:val="0"/>
          <w:w w:val="100"/>
          <w:kern w:val="0"/>
          <w:position w:val="0"/>
          <w:highlight w:val="none"/>
          <w:vertAlign w:val="baseline"/>
          <w:em w:val="none"/>
        </w:rPr>
      </w:lvl>
    </w:lvlOverride>
    <w:lvlOverride w:ilvl="5">
      <w:lvl w:ilvl="5" w:tplc="44920B12">
        <w:start w:val="1"/>
        <w:numFmt w:val="decimal"/>
        <w:lvlText w:val="%6."/>
        <w:lvlJc w:val="left"/>
        <w:pPr>
          <w:tabs>
            <w:tab w:val="num" w:pos="4253"/>
          </w:tabs>
          <w:ind w:left="4253" w:hanging="253"/>
        </w:pPr>
        <w:rPr>
          <w:rFonts w:hAnsi="Arial Unicode MS" w:hint="default"/>
          <w:b/>
          <w:bCs/>
          <w:caps w:val="0"/>
          <w:smallCaps w:val="0"/>
          <w:strike w:val="0"/>
          <w:dstrike w:val="0"/>
          <w:outline w:val="0"/>
          <w:emboss w:val="0"/>
          <w:imprint w:val="0"/>
          <w:spacing w:val="0"/>
          <w:w w:val="100"/>
          <w:kern w:val="0"/>
          <w:position w:val="0"/>
          <w:highlight w:val="none"/>
          <w:vertAlign w:val="baseline"/>
          <w:em w:val="none"/>
        </w:rPr>
      </w:lvl>
    </w:lvlOverride>
    <w:lvlOverride w:ilvl="6">
      <w:lvl w:ilvl="6" w:tplc="0ACEDD74">
        <w:start w:val="1"/>
        <w:numFmt w:val="decimal"/>
        <w:lvlText w:val="%7."/>
        <w:lvlJc w:val="left"/>
        <w:pPr>
          <w:tabs>
            <w:tab w:val="num" w:pos="5053"/>
          </w:tabs>
          <w:ind w:left="5053" w:hanging="253"/>
        </w:pPr>
        <w:rPr>
          <w:rFonts w:hAnsi="Arial Unicode MS" w:hint="default"/>
          <w:b/>
          <w:bCs/>
          <w:caps w:val="0"/>
          <w:smallCaps w:val="0"/>
          <w:strike w:val="0"/>
          <w:dstrike w:val="0"/>
          <w:outline w:val="0"/>
          <w:emboss w:val="0"/>
          <w:imprint w:val="0"/>
          <w:spacing w:val="0"/>
          <w:w w:val="100"/>
          <w:kern w:val="0"/>
          <w:position w:val="0"/>
          <w:highlight w:val="none"/>
          <w:vertAlign w:val="baseline"/>
          <w:em w:val="none"/>
        </w:rPr>
      </w:lvl>
    </w:lvlOverride>
    <w:lvlOverride w:ilvl="7">
      <w:lvl w:ilvl="7" w:tplc="3ABA5CD4">
        <w:start w:val="1"/>
        <w:numFmt w:val="decimal"/>
        <w:lvlText w:val="%8."/>
        <w:lvlJc w:val="left"/>
        <w:pPr>
          <w:tabs>
            <w:tab w:val="num" w:pos="5853"/>
          </w:tabs>
          <w:ind w:left="5853" w:hanging="253"/>
        </w:pPr>
        <w:rPr>
          <w:rFonts w:hAnsi="Arial Unicode MS" w:hint="default"/>
          <w:b/>
          <w:bCs/>
          <w:caps w:val="0"/>
          <w:smallCaps w:val="0"/>
          <w:strike w:val="0"/>
          <w:dstrike w:val="0"/>
          <w:outline w:val="0"/>
          <w:emboss w:val="0"/>
          <w:imprint w:val="0"/>
          <w:spacing w:val="0"/>
          <w:w w:val="100"/>
          <w:kern w:val="0"/>
          <w:position w:val="0"/>
          <w:highlight w:val="none"/>
          <w:vertAlign w:val="baseline"/>
          <w:em w:val="none"/>
        </w:rPr>
      </w:lvl>
    </w:lvlOverride>
    <w:lvlOverride w:ilvl="8">
      <w:lvl w:ilvl="8" w:tplc="A004223E">
        <w:start w:val="1"/>
        <w:numFmt w:val="decimal"/>
        <w:lvlText w:val="%9."/>
        <w:lvlJc w:val="left"/>
        <w:pPr>
          <w:tabs>
            <w:tab w:val="num" w:pos="6653"/>
          </w:tabs>
          <w:ind w:left="6653" w:hanging="253"/>
        </w:pPr>
        <w:rPr>
          <w:rFonts w:hAnsi="Arial Unicode MS" w:hint="default"/>
          <w:b/>
          <w:bCs/>
          <w:caps w:val="0"/>
          <w:smallCaps w:val="0"/>
          <w:strike w:val="0"/>
          <w:dstrike w:val="0"/>
          <w:outline w:val="0"/>
          <w:emboss w:val="0"/>
          <w:imprint w:val="0"/>
          <w:spacing w:val="0"/>
          <w:w w:val="100"/>
          <w:kern w:val="0"/>
          <w:position w:val="0"/>
          <w:highlight w:val="none"/>
          <w:vertAlign w:val="baseline"/>
          <w:em w:val="no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4C19"/>
    <w:rsid w:val="000F6B95"/>
    <w:rsid w:val="00105AB7"/>
    <w:rsid w:val="0017486D"/>
    <w:rsid w:val="001F7480"/>
    <w:rsid w:val="003703BC"/>
    <w:rsid w:val="00391D69"/>
    <w:rsid w:val="003A4886"/>
    <w:rsid w:val="003A62D5"/>
    <w:rsid w:val="0046120C"/>
    <w:rsid w:val="00477788"/>
    <w:rsid w:val="00494901"/>
    <w:rsid w:val="00507F6D"/>
    <w:rsid w:val="00525AB5"/>
    <w:rsid w:val="005314C9"/>
    <w:rsid w:val="00546B20"/>
    <w:rsid w:val="00597DA2"/>
    <w:rsid w:val="00690DDC"/>
    <w:rsid w:val="006A4FBA"/>
    <w:rsid w:val="006F399A"/>
    <w:rsid w:val="00704948"/>
    <w:rsid w:val="00756FD1"/>
    <w:rsid w:val="007D23ED"/>
    <w:rsid w:val="008910C0"/>
    <w:rsid w:val="008C7B8F"/>
    <w:rsid w:val="008E0424"/>
    <w:rsid w:val="0091732A"/>
    <w:rsid w:val="009A3CA1"/>
    <w:rsid w:val="009F0207"/>
    <w:rsid w:val="00A9178E"/>
    <w:rsid w:val="00B64454"/>
    <w:rsid w:val="00B8787D"/>
    <w:rsid w:val="00B902D5"/>
    <w:rsid w:val="00BA6C9C"/>
    <w:rsid w:val="00C05F10"/>
    <w:rsid w:val="00C37BC1"/>
    <w:rsid w:val="00C62931"/>
    <w:rsid w:val="00C647C0"/>
    <w:rsid w:val="00CC09C8"/>
    <w:rsid w:val="00DB01B3"/>
    <w:rsid w:val="00E00337"/>
    <w:rsid w:val="00E64C19"/>
    <w:rsid w:val="00F12079"/>
    <w:rsid w:val="00FA4683"/>
    <w:rsid w:val="00FC222F"/>
    <w:rsid w:val="00FF2D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F7083"/>
  <w15:chartTrackingRefBased/>
  <w15:docId w15:val="{8773A7F5-0964-4F1A-8F99-CB773020F5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9"/>
    <w:unhideWhenUsed/>
    <w:rsid w:val="00E64C19"/>
    <w:pPr>
      <w:numPr>
        <w:numId w:val="1"/>
      </w:numPr>
      <w:contextualSpacing/>
    </w:pPr>
  </w:style>
  <w:style w:type="character" w:customStyle="1" w:styleId="hgkelc">
    <w:name w:val="hgkelc"/>
    <w:basedOn w:val="DefaultParagraphFont"/>
    <w:rsid w:val="00494901"/>
  </w:style>
  <w:style w:type="table" w:styleId="TableGrid">
    <w:name w:val="Table Grid"/>
    <w:basedOn w:val="TableNormal"/>
    <w:uiPriority w:val="39"/>
    <w:rsid w:val="00C629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05F1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qFormat/>
    <w:rsid w:val="00C05F10"/>
    <w:pPr>
      <w:spacing w:after="0" w:line="240" w:lineRule="auto"/>
      <w:ind w:left="720"/>
      <w:contextualSpacing/>
    </w:pPr>
    <w:rPr>
      <w:rFonts w:ascii="Times New Roman" w:eastAsia="Times New Roman" w:hAnsi="Times New Roman" w:cs="Times New Roman"/>
      <w:kern w:val="0"/>
      <w:sz w:val="24"/>
      <w:szCs w:val="24"/>
      <w14:ligatures w14:val="none"/>
    </w:rPr>
  </w:style>
  <w:style w:type="paragraph" w:customStyle="1" w:styleId="Body">
    <w:name w:val="Body"/>
    <w:rsid w:val="00597DA2"/>
    <w:rPr>
      <w:rFonts w:ascii="Calibri" w:eastAsia="Calibri" w:hAnsi="Calibri" w:cs="Calibri"/>
      <w:color w:val="000000"/>
      <w:kern w:val="0"/>
      <w:u w:color="000000"/>
      <w14:ligatures w14:val="none"/>
    </w:rPr>
  </w:style>
  <w:style w:type="numbering" w:customStyle="1" w:styleId="ImportedStyle1">
    <w:name w:val="Imported Style 1"/>
    <w:rsid w:val="00597DA2"/>
  </w:style>
  <w:style w:type="numbering" w:customStyle="1" w:styleId="ImportedStyle2">
    <w:name w:val="Imported Style 2"/>
    <w:rsid w:val="00597DA2"/>
  </w:style>
  <w:style w:type="numbering" w:customStyle="1" w:styleId="Numbered">
    <w:name w:val="Numbered"/>
    <w:rsid w:val="00597D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9321103">
      <w:bodyDiv w:val="1"/>
      <w:marLeft w:val="0"/>
      <w:marRight w:val="0"/>
      <w:marTop w:val="0"/>
      <w:marBottom w:val="0"/>
      <w:divBdr>
        <w:top w:val="none" w:sz="0" w:space="0" w:color="auto"/>
        <w:left w:val="none" w:sz="0" w:space="0" w:color="auto"/>
        <w:bottom w:val="none" w:sz="0" w:space="0" w:color="auto"/>
        <w:right w:val="none" w:sz="0" w:space="0" w:color="auto"/>
      </w:divBdr>
    </w:div>
    <w:div w:id="1015959128">
      <w:bodyDiv w:val="1"/>
      <w:marLeft w:val="0"/>
      <w:marRight w:val="0"/>
      <w:marTop w:val="0"/>
      <w:marBottom w:val="0"/>
      <w:divBdr>
        <w:top w:val="none" w:sz="0" w:space="0" w:color="auto"/>
        <w:left w:val="none" w:sz="0" w:space="0" w:color="auto"/>
        <w:bottom w:val="none" w:sz="0" w:space="0" w:color="auto"/>
        <w:right w:val="none" w:sz="0" w:space="0" w:color="auto"/>
      </w:divBdr>
    </w:div>
    <w:div w:id="1031340832">
      <w:bodyDiv w:val="1"/>
      <w:marLeft w:val="0"/>
      <w:marRight w:val="0"/>
      <w:marTop w:val="0"/>
      <w:marBottom w:val="0"/>
      <w:divBdr>
        <w:top w:val="none" w:sz="0" w:space="0" w:color="auto"/>
        <w:left w:val="none" w:sz="0" w:space="0" w:color="auto"/>
        <w:bottom w:val="none" w:sz="0" w:space="0" w:color="auto"/>
        <w:right w:val="none" w:sz="0" w:space="0" w:color="auto"/>
      </w:divBdr>
    </w:div>
    <w:div w:id="1615400841">
      <w:bodyDiv w:val="1"/>
      <w:marLeft w:val="0"/>
      <w:marRight w:val="0"/>
      <w:marTop w:val="0"/>
      <w:marBottom w:val="0"/>
      <w:divBdr>
        <w:top w:val="none" w:sz="0" w:space="0" w:color="auto"/>
        <w:left w:val="none" w:sz="0" w:space="0" w:color="auto"/>
        <w:bottom w:val="none" w:sz="0" w:space="0" w:color="auto"/>
        <w:right w:val="none" w:sz="0" w:space="0" w:color="auto"/>
      </w:divBdr>
    </w:div>
    <w:div w:id="1943225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bootstrapmade.com/gp-free-multipurpose-html-bootstrap-templat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15</Pages>
  <Words>3156</Words>
  <Characters>17991</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Sharon Nir</dc:creator>
  <cp:keywords/>
  <dc:description/>
  <cp:lastModifiedBy>Sharon Nir</cp:lastModifiedBy>
  <cp:revision>13</cp:revision>
  <dcterms:created xsi:type="dcterms:W3CDTF">2023-03-30T23:23:00Z</dcterms:created>
  <dcterms:modified xsi:type="dcterms:W3CDTF">2023-03-31T20:07:00Z</dcterms:modified>
</cp:coreProperties>
</file>